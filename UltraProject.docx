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C18" w:rsidRDefault="00CC103B" w:rsidP="00871C18">
      <w:pPr>
        <w:jc w:val="center"/>
        <w:rPr>
          <w:sz w:val="36"/>
        </w:rPr>
      </w:pPr>
      <w:r>
        <w:rPr>
          <w:sz w:val="36"/>
        </w:rPr>
        <w:t xml:space="preserve">A </w:t>
      </w:r>
    </w:p>
    <w:p w:rsidR="00871C18" w:rsidRDefault="00CC103B" w:rsidP="00871C18">
      <w:pPr>
        <w:jc w:val="center"/>
        <w:rPr>
          <w:sz w:val="36"/>
        </w:rPr>
      </w:pPr>
      <w:r>
        <w:rPr>
          <w:sz w:val="36"/>
        </w:rPr>
        <w:t xml:space="preserve">Project Report </w:t>
      </w:r>
    </w:p>
    <w:p w:rsidR="00CC103B" w:rsidRDefault="00CC103B" w:rsidP="00871C18">
      <w:pPr>
        <w:jc w:val="center"/>
      </w:pPr>
      <w:r>
        <w:rPr>
          <w:sz w:val="36"/>
        </w:rPr>
        <w:t>on</w:t>
      </w:r>
    </w:p>
    <w:p w:rsidR="00AA0BDD" w:rsidRDefault="00CC103B" w:rsidP="00871C18">
      <w:pPr>
        <w:jc w:val="center"/>
        <w:rPr>
          <w:b/>
          <w:sz w:val="44"/>
          <w:szCs w:val="44"/>
        </w:rPr>
      </w:pPr>
      <w:r>
        <w:rPr>
          <w:b/>
          <w:sz w:val="44"/>
          <w:szCs w:val="44"/>
        </w:rPr>
        <w:t>Weather Forecast Log Management System</w:t>
      </w:r>
    </w:p>
    <w:p w:rsidR="00871C18" w:rsidRDefault="00871C18" w:rsidP="00871C18">
      <w:pPr>
        <w:jc w:val="center"/>
        <w:rPr>
          <w:b/>
          <w:sz w:val="44"/>
          <w:szCs w:val="44"/>
        </w:rPr>
      </w:pPr>
    </w:p>
    <w:p w:rsidR="00871C18" w:rsidRDefault="00871C18" w:rsidP="00871C18">
      <w:pPr>
        <w:jc w:val="center"/>
        <w:rPr>
          <w:b/>
          <w:sz w:val="44"/>
          <w:szCs w:val="44"/>
        </w:rPr>
      </w:pPr>
    </w:p>
    <w:p w:rsidR="00871C18" w:rsidRPr="00871C18" w:rsidRDefault="00CC103B" w:rsidP="00871C18">
      <w:pPr>
        <w:jc w:val="center"/>
        <w:rPr>
          <w:sz w:val="36"/>
        </w:rPr>
      </w:pPr>
      <w:r>
        <w:rPr>
          <w:sz w:val="36"/>
        </w:rPr>
        <w:t>Developed by</w:t>
      </w:r>
    </w:p>
    <w:p w:rsidR="00CC103B" w:rsidRDefault="00327012" w:rsidP="00871C18">
      <w:pPr>
        <w:jc w:val="center"/>
      </w:pPr>
      <w:r>
        <w:rPr>
          <w:b/>
          <w:sz w:val="36"/>
        </w:rPr>
        <w:t>Jaimish Trivedi</w:t>
      </w:r>
      <w:r w:rsidRPr="00327012">
        <w:rPr>
          <w:b/>
          <w:sz w:val="36"/>
        </w:rPr>
        <w:t xml:space="preserve"> </w:t>
      </w:r>
      <w:r w:rsidR="00047E21">
        <w:rPr>
          <w:b/>
          <w:sz w:val="36"/>
        </w:rPr>
        <w:t xml:space="preserve">- </w:t>
      </w:r>
      <w:r w:rsidR="00CC103B">
        <w:rPr>
          <w:b/>
          <w:sz w:val="36"/>
        </w:rPr>
        <w:t>Department of IT, DDUniversity</w:t>
      </w:r>
    </w:p>
    <w:p w:rsidR="00CC103B" w:rsidRDefault="00327012" w:rsidP="00871C18">
      <w:pPr>
        <w:jc w:val="center"/>
      </w:pPr>
      <w:r>
        <w:rPr>
          <w:b/>
          <w:sz w:val="36"/>
        </w:rPr>
        <w:t xml:space="preserve">Himanshu Vaghela </w:t>
      </w:r>
      <w:r w:rsidR="00047E21">
        <w:rPr>
          <w:b/>
          <w:sz w:val="36"/>
        </w:rPr>
        <w:t>-</w:t>
      </w:r>
      <w:r w:rsidR="00CC103B">
        <w:rPr>
          <w:b/>
          <w:sz w:val="36"/>
        </w:rPr>
        <w:t>Department of IT, DDUniversity</w:t>
      </w:r>
    </w:p>
    <w:p w:rsidR="00871C18" w:rsidRDefault="00871C18" w:rsidP="00871C18">
      <w:pPr>
        <w:jc w:val="center"/>
        <w:rPr>
          <w:b/>
          <w:sz w:val="32"/>
        </w:rPr>
      </w:pPr>
    </w:p>
    <w:p w:rsidR="00871C18" w:rsidRDefault="00871C18" w:rsidP="00871C18">
      <w:pPr>
        <w:jc w:val="center"/>
        <w:rPr>
          <w:b/>
          <w:sz w:val="32"/>
        </w:rPr>
      </w:pPr>
    </w:p>
    <w:p w:rsidR="00871C18" w:rsidRDefault="00871C18" w:rsidP="00871C18">
      <w:pPr>
        <w:jc w:val="center"/>
        <w:rPr>
          <w:b/>
          <w:sz w:val="32"/>
        </w:rPr>
      </w:pPr>
    </w:p>
    <w:p w:rsidR="00CC103B" w:rsidRDefault="00CC103B" w:rsidP="00871C18">
      <w:pPr>
        <w:jc w:val="center"/>
        <w:rPr>
          <w:b/>
          <w:sz w:val="32"/>
        </w:rPr>
      </w:pPr>
      <w:r>
        <w:rPr>
          <w:b/>
          <w:sz w:val="32"/>
        </w:rPr>
        <w:t>Guided By</w:t>
      </w:r>
    </w:p>
    <w:p w:rsidR="00871C18" w:rsidRDefault="00871C18" w:rsidP="00871C18">
      <w:pPr>
        <w:jc w:val="center"/>
      </w:pPr>
    </w:p>
    <w:p w:rsidR="00CC103B" w:rsidRDefault="00871C18" w:rsidP="00871C18">
      <w:pPr>
        <w:jc w:val="center"/>
      </w:pPr>
      <w:r>
        <w:rPr>
          <w:b/>
          <w:sz w:val="28"/>
          <w:szCs w:val="28"/>
        </w:rPr>
        <w:t>Int</w:t>
      </w:r>
      <w:r w:rsidR="00CC103B">
        <w:rPr>
          <w:b/>
          <w:sz w:val="28"/>
          <w:szCs w:val="28"/>
        </w:rPr>
        <w:t>ernal Guide:</w:t>
      </w:r>
    </w:p>
    <w:p w:rsidR="00CC103B" w:rsidRDefault="00CC103B" w:rsidP="00871C18">
      <w:pPr>
        <w:jc w:val="center"/>
      </w:pPr>
      <w:r>
        <w:rPr>
          <w:b/>
          <w:sz w:val="28"/>
          <w:szCs w:val="28"/>
        </w:rPr>
        <w:t>Prof. Roshni M. Raval</w:t>
      </w:r>
    </w:p>
    <w:p w:rsidR="00CC103B" w:rsidRDefault="00CC103B" w:rsidP="00871C18">
      <w:pPr>
        <w:tabs>
          <w:tab w:val="center" w:pos="4680"/>
          <w:tab w:val="left" w:pos="7523"/>
        </w:tabs>
        <w:jc w:val="center"/>
      </w:pPr>
      <w:r>
        <w:rPr>
          <w:b/>
          <w:sz w:val="28"/>
          <w:szCs w:val="28"/>
        </w:rPr>
        <w:t>Department of Information Technology</w:t>
      </w:r>
    </w:p>
    <w:p w:rsidR="00CC103B" w:rsidRDefault="00CC103B" w:rsidP="00871C18">
      <w:pPr>
        <w:jc w:val="center"/>
      </w:pPr>
      <w:r>
        <w:rPr>
          <w:b/>
          <w:sz w:val="28"/>
          <w:szCs w:val="28"/>
        </w:rPr>
        <w:t>Faculty of Technology</w:t>
      </w:r>
    </w:p>
    <w:p w:rsidR="00CC103B" w:rsidRDefault="00CC103B" w:rsidP="00871C18">
      <w:pPr>
        <w:jc w:val="center"/>
        <w:rPr>
          <w:b/>
          <w:sz w:val="28"/>
          <w:szCs w:val="28"/>
        </w:rPr>
      </w:pPr>
      <w:r>
        <w:rPr>
          <w:b/>
          <w:sz w:val="28"/>
          <w:szCs w:val="28"/>
        </w:rPr>
        <w:t>DD University</w:t>
      </w:r>
    </w:p>
    <w:p w:rsidR="00871C18" w:rsidRDefault="00871C18" w:rsidP="00871C18"/>
    <w:p w:rsidR="00CC103B" w:rsidRDefault="00CC103B" w:rsidP="00871C18">
      <w:pPr>
        <w:jc w:val="center"/>
      </w:pPr>
    </w:p>
    <w:p w:rsidR="00CC103B" w:rsidRDefault="00871C18" w:rsidP="00871C18">
      <w:pPr>
        <w:jc w:val="center"/>
      </w:pPr>
      <w:r>
        <w:object w:dxaOrig="2984" w:dyaOrig="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9pt;height:129.05pt" o:ole="" filled="t">
            <v:fill color2="black"/>
            <v:imagedata r:id="rId8" o:title="" croptop="-29f" cropbottom="-29f" cropleft="-21f" cropright="-21f"/>
          </v:shape>
          <o:OLEObject Type="Embed" ProgID="PBrush" ShapeID="_x0000_i1025" DrawAspect="Content" ObjectID="_1628622985" r:id="rId9"/>
        </w:object>
      </w:r>
    </w:p>
    <w:p w:rsidR="00871C18" w:rsidRDefault="00871C18" w:rsidP="00871C18"/>
    <w:p w:rsidR="006B6170" w:rsidRDefault="006B6170" w:rsidP="00871C18">
      <w:pPr>
        <w:ind w:left="720" w:hanging="720"/>
        <w:jc w:val="center"/>
      </w:pPr>
    </w:p>
    <w:p w:rsidR="00CC103B" w:rsidRDefault="00CC103B" w:rsidP="00871C18">
      <w:pPr>
        <w:jc w:val="center"/>
      </w:pPr>
      <w:r>
        <w:rPr>
          <w:b/>
          <w:sz w:val="32"/>
        </w:rPr>
        <w:t>Department of Information Technology</w:t>
      </w:r>
    </w:p>
    <w:p w:rsidR="00CC103B" w:rsidRDefault="00CC103B" w:rsidP="00871C18">
      <w:pPr>
        <w:jc w:val="center"/>
      </w:pPr>
      <w:r>
        <w:rPr>
          <w:b/>
          <w:sz w:val="32"/>
        </w:rPr>
        <w:t>Faculty of Technology, Dharmsinh Desai University</w:t>
      </w:r>
    </w:p>
    <w:p w:rsidR="00CC103B" w:rsidRDefault="00CC103B" w:rsidP="00871C18">
      <w:pPr>
        <w:jc w:val="center"/>
      </w:pPr>
      <w:r>
        <w:rPr>
          <w:b/>
          <w:sz w:val="32"/>
        </w:rPr>
        <w:t>College Road, Nadiad-387001</w:t>
      </w:r>
    </w:p>
    <w:p w:rsidR="00CC103B" w:rsidRDefault="00CC103B" w:rsidP="00871C18">
      <w:pPr>
        <w:jc w:val="center"/>
        <w:rPr>
          <w:b/>
          <w:sz w:val="32"/>
        </w:rPr>
      </w:pPr>
      <w:r w:rsidRPr="00CC103B">
        <w:rPr>
          <w:b/>
          <w:sz w:val="32"/>
        </w:rPr>
        <w:t>October-2019</w:t>
      </w:r>
    </w:p>
    <w:p w:rsidR="00047E21" w:rsidRDefault="00CC103B" w:rsidP="00871C18">
      <w:pPr>
        <w:suppressAutoHyphens w:val="0"/>
        <w:spacing w:after="200" w:line="276" w:lineRule="auto"/>
        <w:rPr>
          <w:bCs/>
          <w:sz w:val="32"/>
          <w:szCs w:val="28"/>
        </w:rPr>
      </w:pPr>
      <w:r>
        <w:rPr>
          <w:b/>
          <w:sz w:val="32"/>
        </w:rPr>
        <w:br w:type="page"/>
      </w:r>
    </w:p>
    <w:p w:rsidR="00047E21" w:rsidRDefault="00047E21" w:rsidP="00047E21">
      <w:pPr>
        <w:pStyle w:val="TOCHeading"/>
        <w:pageBreakBefore/>
        <w:numPr>
          <w:ilvl w:val="0"/>
          <w:numId w:val="2"/>
        </w:numPr>
        <w:jc w:val="center"/>
      </w:pPr>
      <w:r>
        <w:rPr>
          <w:sz w:val="36"/>
          <w:szCs w:val="36"/>
        </w:rPr>
        <w:lastRenderedPageBreak/>
        <w:t>TABLE OF CONTENTS</w:t>
      </w:r>
    </w:p>
    <w:p w:rsidR="00047E21" w:rsidRPr="00047E21" w:rsidRDefault="00047E21" w:rsidP="00047E21">
      <w:pPr>
        <w:pStyle w:val="ListParagraph"/>
        <w:numPr>
          <w:ilvl w:val="0"/>
          <w:numId w:val="2"/>
        </w:numPr>
        <w:tabs>
          <w:tab w:val="left" w:pos="2558"/>
        </w:tabs>
        <w:rPr>
          <w:sz w:val="36"/>
          <w:szCs w:val="36"/>
          <w:lang w:eastAsia="en-US"/>
        </w:rPr>
      </w:pPr>
      <w:r w:rsidRPr="00047E21">
        <w:rPr>
          <w:sz w:val="36"/>
          <w:szCs w:val="36"/>
          <w:lang w:eastAsia="en-US"/>
        </w:rPr>
        <w:tab/>
      </w:r>
    </w:p>
    <w:p w:rsidR="00047E21" w:rsidRPr="00047E21" w:rsidRDefault="00047E21" w:rsidP="00047E21">
      <w:pPr>
        <w:pStyle w:val="ListParagraph"/>
        <w:numPr>
          <w:ilvl w:val="0"/>
          <w:numId w:val="2"/>
        </w:numPr>
        <w:rPr>
          <w:sz w:val="36"/>
          <w:szCs w:val="36"/>
          <w:lang w:eastAsia="en-US"/>
        </w:rPr>
      </w:pPr>
    </w:p>
    <w:p w:rsidR="00047E21" w:rsidRDefault="00047E21" w:rsidP="00047E21">
      <w:pPr>
        <w:pStyle w:val="TOC1"/>
        <w:numPr>
          <w:ilvl w:val="0"/>
          <w:numId w:val="2"/>
        </w:numPr>
        <w:tabs>
          <w:tab w:val="right" w:leader="dot" w:pos="8306"/>
        </w:tabs>
      </w:pPr>
      <w:r>
        <w:rPr>
          <w:b/>
        </w:rPr>
        <w:t>I. Certificate</w:t>
      </w:r>
      <w:r>
        <w:rPr>
          <w:b/>
        </w:rPr>
        <w:tab/>
        <w:t>I</w:t>
      </w:r>
    </w:p>
    <w:p w:rsidR="00047E21" w:rsidRPr="00047E21" w:rsidRDefault="00047E21" w:rsidP="00047E21">
      <w:pPr>
        <w:pStyle w:val="ListParagraph"/>
        <w:numPr>
          <w:ilvl w:val="0"/>
          <w:numId w:val="2"/>
        </w:numPr>
        <w:rPr>
          <w:b/>
        </w:rPr>
      </w:pPr>
    </w:p>
    <w:p w:rsidR="00047E21" w:rsidRDefault="00047E21" w:rsidP="00047E21">
      <w:pPr>
        <w:pStyle w:val="TOC1"/>
        <w:numPr>
          <w:ilvl w:val="0"/>
          <w:numId w:val="2"/>
        </w:numPr>
        <w:tabs>
          <w:tab w:val="right" w:leader="dot" w:pos="8306"/>
        </w:tabs>
      </w:pPr>
      <w:r>
        <w:rPr>
          <w:b/>
        </w:rPr>
        <w:t>II. Acknowledgement</w:t>
      </w:r>
      <w:r>
        <w:rPr>
          <w:b/>
        </w:rPr>
        <w:tab/>
        <w:t>II</w:t>
      </w:r>
    </w:p>
    <w:p w:rsidR="00047E21" w:rsidRDefault="00047E21" w:rsidP="00047E21">
      <w:pPr>
        <w:pStyle w:val="TOC1"/>
        <w:numPr>
          <w:ilvl w:val="0"/>
          <w:numId w:val="2"/>
        </w:numPr>
        <w:tabs>
          <w:tab w:val="right" w:leader="dot" w:pos="8306"/>
        </w:tabs>
        <w:rPr>
          <w:b/>
        </w:rPr>
      </w:pPr>
    </w:p>
    <w:p w:rsidR="00047E21" w:rsidRDefault="00047E21" w:rsidP="00047E21">
      <w:pPr>
        <w:pStyle w:val="TOC1"/>
        <w:numPr>
          <w:ilvl w:val="0"/>
          <w:numId w:val="2"/>
        </w:numPr>
        <w:tabs>
          <w:tab w:val="right" w:leader="dot" w:pos="8306"/>
        </w:tabs>
      </w:pPr>
      <w:r>
        <w:rPr>
          <w:b/>
        </w:rPr>
        <w:t>1. SYSTEM OVERVIEW</w:t>
      </w:r>
      <w:r>
        <w:rPr>
          <w:b/>
        </w:rPr>
        <w:tab/>
        <w:t>1</w:t>
      </w:r>
    </w:p>
    <w:p w:rsidR="00047E21" w:rsidRDefault="000B12EC" w:rsidP="00047E21">
      <w:pPr>
        <w:pStyle w:val="TOC2"/>
        <w:numPr>
          <w:ilvl w:val="0"/>
          <w:numId w:val="2"/>
        </w:numPr>
        <w:tabs>
          <w:tab w:val="right" w:leader="dot" w:pos="8306"/>
        </w:tabs>
      </w:pPr>
      <w:r>
        <w:t xml:space="preserve">    </w:t>
      </w:r>
      <w:r w:rsidR="00047E21">
        <w:t>1.1 Current system</w:t>
      </w:r>
      <w:r w:rsidR="00047E21">
        <w:tab/>
        <w:t>2</w:t>
      </w:r>
    </w:p>
    <w:p w:rsidR="00047E21" w:rsidRDefault="00047E21" w:rsidP="00047E21">
      <w:pPr>
        <w:pStyle w:val="TOC3"/>
        <w:numPr>
          <w:ilvl w:val="0"/>
          <w:numId w:val="2"/>
        </w:numPr>
        <w:tabs>
          <w:tab w:val="right" w:leader="dot" w:pos="8306"/>
        </w:tabs>
      </w:pPr>
      <w:r>
        <w:t xml:space="preserve">    1.2 Objectives of the Proposed System</w:t>
      </w:r>
      <w:r>
        <w:tab/>
        <w:t>3</w:t>
      </w:r>
    </w:p>
    <w:p w:rsidR="00047E21" w:rsidRDefault="00047E21" w:rsidP="00047E21">
      <w:pPr>
        <w:pStyle w:val="TOC3"/>
        <w:numPr>
          <w:ilvl w:val="0"/>
          <w:numId w:val="2"/>
        </w:numPr>
        <w:tabs>
          <w:tab w:val="right" w:leader="dot" w:pos="8306"/>
        </w:tabs>
      </w:pPr>
      <w:r>
        <w:t xml:space="preserve">    1.3 Advantages of the Proposed system (over current)</w:t>
      </w:r>
      <w:r>
        <w:tab/>
        <w:t>4</w:t>
      </w:r>
    </w:p>
    <w:p w:rsidR="00047E21" w:rsidRDefault="00047E21" w:rsidP="00047E21">
      <w:pPr>
        <w:pStyle w:val="ListParagraph"/>
        <w:numPr>
          <w:ilvl w:val="0"/>
          <w:numId w:val="2"/>
        </w:numPr>
      </w:pPr>
    </w:p>
    <w:p w:rsidR="00047E21" w:rsidRDefault="00047E21" w:rsidP="00047E21">
      <w:pPr>
        <w:pStyle w:val="TOC1"/>
        <w:numPr>
          <w:ilvl w:val="0"/>
          <w:numId w:val="2"/>
        </w:numPr>
        <w:tabs>
          <w:tab w:val="right" w:leader="dot" w:pos="8306"/>
        </w:tabs>
      </w:pPr>
      <w:r>
        <w:rPr>
          <w:b/>
        </w:rPr>
        <w:t>2. E-R DIAGRAM</w:t>
      </w:r>
      <w:r>
        <w:rPr>
          <w:b/>
        </w:rPr>
        <w:tab/>
        <w:t>5</w:t>
      </w:r>
    </w:p>
    <w:p w:rsidR="00047E21" w:rsidRDefault="00047E21" w:rsidP="00047E21">
      <w:pPr>
        <w:pStyle w:val="ListParagraph"/>
        <w:numPr>
          <w:ilvl w:val="0"/>
          <w:numId w:val="2"/>
        </w:numPr>
      </w:pPr>
      <w:r>
        <w:t xml:space="preserve">    2.1 Entities…………………………………………………………………………..5</w:t>
      </w:r>
    </w:p>
    <w:p w:rsidR="00047E21" w:rsidRDefault="00047E21" w:rsidP="00047E21">
      <w:pPr>
        <w:pStyle w:val="ListParagraph"/>
        <w:numPr>
          <w:ilvl w:val="0"/>
          <w:numId w:val="2"/>
        </w:numPr>
      </w:pPr>
      <w:r>
        <w:t xml:space="preserve">    2.2 Relationships……………………………………………………………………6</w:t>
      </w:r>
    </w:p>
    <w:p w:rsidR="00047E21" w:rsidRDefault="00047E21" w:rsidP="00047E21">
      <w:pPr>
        <w:pStyle w:val="ListParagraph"/>
        <w:numPr>
          <w:ilvl w:val="0"/>
          <w:numId w:val="2"/>
        </w:numPr>
      </w:pPr>
      <w:r>
        <w:t xml:space="preserve">    2.3 Mapping Constra</w:t>
      </w:r>
      <w:r w:rsidR="000B12EC">
        <w:t>int</w:t>
      </w:r>
      <w:r>
        <w:t>s……………………………………………………………6</w:t>
      </w:r>
    </w:p>
    <w:p w:rsidR="00047E21" w:rsidRDefault="00047E21" w:rsidP="00047E21">
      <w:pPr>
        <w:pStyle w:val="ListParagraph"/>
        <w:numPr>
          <w:ilvl w:val="0"/>
          <w:numId w:val="2"/>
        </w:numPr>
      </w:pPr>
    </w:p>
    <w:p w:rsidR="00047E21" w:rsidRDefault="00047E21" w:rsidP="00047E21">
      <w:pPr>
        <w:pStyle w:val="TOC1"/>
        <w:numPr>
          <w:ilvl w:val="0"/>
          <w:numId w:val="2"/>
        </w:numPr>
        <w:tabs>
          <w:tab w:val="right" w:leader="dot" w:pos="8306"/>
        </w:tabs>
      </w:pPr>
      <w:r>
        <w:rPr>
          <w:b/>
        </w:rPr>
        <w:t>3. DATA DICTIONARY</w:t>
      </w:r>
      <w:r>
        <w:rPr>
          <w:b/>
        </w:rPr>
        <w:tab/>
        <w:t>7</w:t>
      </w:r>
    </w:p>
    <w:p w:rsidR="00047E21" w:rsidRPr="00047E21" w:rsidRDefault="00047E21" w:rsidP="00047E21">
      <w:pPr>
        <w:pStyle w:val="ListParagraph"/>
        <w:numPr>
          <w:ilvl w:val="0"/>
          <w:numId w:val="2"/>
        </w:numPr>
        <w:rPr>
          <w:b/>
        </w:rPr>
      </w:pPr>
    </w:p>
    <w:p w:rsidR="00047E21" w:rsidRDefault="00047E21" w:rsidP="00047E21">
      <w:pPr>
        <w:pStyle w:val="TOC1"/>
        <w:numPr>
          <w:ilvl w:val="0"/>
          <w:numId w:val="2"/>
        </w:numPr>
        <w:tabs>
          <w:tab w:val="right" w:leader="dot" w:pos="8306"/>
        </w:tabs>
      </w:pPr>
      <w:r>
        <w:rPr>
          <w:b/>
        </w:rPr>
        <w:t>4. SCHEMA DIAGRAM</w:t>
      </w:r>
      <w:r>
        <w:rPr>
          <w:b/>
        </w:rPr>
        <w:tab/>
        <w:t>8</w:t>
      </w:r>
    </w:p>
    <w:p w:rsidR="00047E21" w:rsidRPr="00047E21" w:rsidRDefault="00047E21" w:rsidP="00047E21">
      <w:pPr>
        <w:pStyle w:val="ListParagraph"/>
        <w:numPr>
          <w:ilvl w:val="0"/>
          <w:numId w:val="2"/>
        </w:numPr>
        <w:rPr>
          <w:b/>
        </w:rPr>
      </w:pPr>
    </w:p>
    <w:p w:rsidR="00047E21" w:rsidRDefault="00047E21" w:rsidP="00047E21">
      <w:pPr>
        <w:pStyle w:val="TOC1"/>
        <w:numPr>
          <w:ilvl w:val="0"/>
          <w:numId w:val="2"/>
        </w:numPr>
        <w:tabs>
          <w:tab w:val="right" w:leader="dot" w:pos="8306"/>
        </w:tabs>
      </w:pPr>
      <w:r>
        <w:rPr>
          <w:b/>
        </w:rPr>
        <w:t>5. DATABASE IMPLEMENTION</w:t>
      </w:r>
      <w:r>
        <w:rPr>
          <w:b/>
        </w:rPr>
        <w:tab/>
        <w:t>9</w:t>
      </w:r>
    </w:p>
    <w:p w:rsidR="00047E21" w:rsidRDefault="00047E21" w:rsidP="00047E21">
      <w:pPr>
        <w:pStyle w:val="TOC2"/>
        <w:numPr>
          <w:ilvl w:val="0"/>
          <w:numId w:val="2"/>
        </w:numPr>
        <w:tabs>
          <w:tab w:val="right" w:leader="dot" w:pos="8306"/>
        </w:tabs>
      </w:pPr>
      <w:r>
        <w:t xml:space="preserve"> 5.1 Create Schema</w:t>
      </w:r>
      <w:r>
        <w:tab/>
        <w:t>9</w:t>
      </w:r>
    </w:p>
    <w:p w:rsidR="00047E21" w:rsidRDefault="00047E21" w:rsidP="00047E21">
      <w:pPr>
        <w:pStyle w:val="TOC2"/>
        <w:numPr>
          <w:ilvl w:val="0"/>
          <w:numId w:val="2"/>
        </w:numPr>
        <w:tabs>
          <w:tab w:val="right" w:leader="dot" w:pos="8306"/>
        </w:tabs>
      </w:pPr>
      <w:r>
        <w:t xml:space="preserve"> 5.2 Insert Data values</w:t>
      </w:r>
      <w:r>
        <w:tab/>
        <w:t>9</w:t>
      </w:r>
    </w:p>
    <w:p w:rsidR="00047E21" w:rsidRDefault="00047E21" w:rsidP="00047E21">
      <w:pPr>
        <w:pStyle w:val="TOC2"/>
        <w:numPr>
          <w:ilvl w:val="0"/>
          <w:numId w:val="2"/>
        </w:numPr>
        <w:tabs>
          <w:tab w:val="right" w:leader="dot" w:pos="8306"/>
        </w:tabs>
      </w:pPr>
      <w:r>
        <w:t xml:space="preserve"> 5.3 Queries (Based on functions, group by, having, joins, sub query etc.) </w:t>
      </w:r>
      <w:r>
        <w:tab/>
        <w:t>10</w:t>
      </w:r>
    </w:p>
    <w:p w:rsidR="00047E21" w:rsidRDefault="00047E21" w:rsidP="00047E21">
      <w:pPr>
        <w:pStyle w:val="TOC2"/>
        <w:numPr>
          <w:ilvl w:val="0"/>
          <w:numId w:val="2"/>
        </w:numPr>
        <w:tabs>
          <w:tab w:val="right" w:leader="dot" w:pos="8306"/>
        </w:tabs>
      </w:pPr>
      <w:r>
        <w:t xml:space="preserve"> 5.4 PL/SQL Blocks (Procedures and Functions)</w:t>
      </w:r>
      <w:r>
        <w:tab/>
        <w:t>10</w:t>
      </w:r>
    </w:p>
    <w:p w:rsidR="00047E21" w:rsidRDefault="00047E21" w:rsidP="00047E21">
      <w:pPr>
        <w:pStyle w:val="TOC2"/>
        <w:numPr>
          <w:ilvl w:val="0"/>
          <w:numId w:val="2"/>
        </w:numPr>
        <w:tabs>
          <w:tab w:val="right" w:leader="dot" w:pos="8306"/>
        </w:tabs>
      </w:pPr>
      <w:r>
        <w:t xml:space="preserve"> 5.5 Views</w:t>
      </w:r>
      <w:r>
        <w:tab/>
        <w:t>11</w:t>
      </w:r>
    </w:p>
    <w:p w:rsidR="00047E21" w:rsidRDefault="00047E21" w:rsidP="00047E21">
      <w:pPr>
        <w:pStyle w:val="ListParagraph"/>
        <w:numPr>
          <w:ilvl w:val="0"/>
          <w:numId w:val="2"/>
        </w:numPr>
        <w:tabs>
          <w:tab w:val="right" w:leader="dot" w:pos="8306"/>
        </w:tabs>
      </w:pPr>
      <w:r>
        <w:t xml:space="preserve"> 5.6 Functions</w:t>
      </w:r>
      <w:r>
        <w:tab/>
        <w:t>12</w:t>
      </w:r>
    </w:p>
    <w:p w:rsidR="00047E21" w:rsidRDefault="00047E21" w:rsidP="00047E21">
      <w:pPr>
        <w:pStyle w:val="ListParagraph"/>
        <w:numPr>
          <w:ilvl w:val="0"/>
          <w:numId w:val="2"/>
        </w:numPr>
        <w:tabs>
          <w:tab w:val="right" w:leader="dot" w:pos="8306"/>
        </w:tabs>
      </w:pPr>
      <w:r>
        <w:t xml:space="preserve"> 5.7 Procedures</w:t>
      </w:r>
      <w:r>
        <w:tab/>
        <w:t>14</w:t>
      </w:r>
    </w:p>
    <w:p w:rsidR="00047E21" w:rsidRDefault="00047E21" w:rsidP="00047E21">
      <w:pPr>
        <w:pStyle w:val="TOC2"/>
        <w:numPr>
          <w:ilvl w:val="0"/>
          <w:numId w:val="2"/>
        </w:numPr>
        <w:tabs>
          <w:tab w:val="right" w:leader="dot" w:pos="8306"/>
        </w:tabs>
      </w:pPr>
      <w:r>
        <w:t xml:space="preserve"> 5.8 Triggers</w:t>
      </w:r>
      <w:r>
        <w:tab/>
        <w:t>15</w:t>
      </w:r>
    </w:p>
    <w:p w:rsidR="00047E21" w:rsidRDefault="00047E21" w:rsidP="00047E21">
      <w:pPr>
        <w:pStyle w:val="TOC2"/>
        <w:numPr>
          <w:ilvl w:val="0"/>
          <w:numId w:val="2"/>
        </w:numPr>
        <w:tabs>
          <w:tab w:val="right" w:leader="dot" w:pos="8306"/>
        </w:tabs>
      </w:pPr>
      <w:r>
        <w:t xml:space="preserve"> 5.9 Cursors.</w:t>
      </w:r>
      <w:r>
        <w:tab/>
        <w:t>16</w:t>
      </w:r>
    </w:p>
    <w:p w:rsidR="00047E21" w:rsidRDefault="00047E21" w:rsidP="00047E21">
      <w:pPr>
        <w:pStyle w:val="ListParagraph"/>
        <w:numPr>
          <w:ilvl w:val="0"/>
          <w:numId w:val="2"/>
        </w:numPr>
      </w:pPr>
    </w:p>
    <w:p w:rsidR="00047E21" w:rsidRDefault="00047E21" w:rsidP="00047E21">
      <w:pPr>
        <w:pStyle w:val="TOC1"/>
        <w:numPr>
          <w:ilvl w:val="0"/>
          <w:numId w:val="2"/>
        </w:numPr>
        <w:tabs>
          <w:tab w:val="right" w:leader="dot" w:pos="8306"/>
        </w:tabs>
      </w:pPr>
      <w:r>
        <w:rPr>
          <w:b/>
        </w:rPr>
        <w:t>6. FUTURE ENHANCEMENTS OF THE SYSTEM</w:t>
      </w:r>
      <w:r>
        <w:rPr>
          <w:b/>
        </w:rPr>
        <w:tab/>
        <w:t>18</w:t>
      </w:r>
    </w:p>
    <w:p w:rsidR="00047E21" w:rsidRPr="00047E21" w:rsidRDefault="00047E21" w:rsidP="00047E21">
      <w:pPr>
        <w:pStyle w:val="ListParagraph"/>
        <w:numPr>
          <w:ilvl w:val="0"/>
          <w:numId w:val="2"/>
        </w:numPr>
        <w:rPr>
          <w:b/>
        </w:rPr>
      </w:pPr>
    </w:p>
    <w:p w:rsidR="00047E21" w:rsidRDefault="00047E21" w:rsidP="00047E21">
      <w:pPr>
        <w:pStyle w:val="TOC1"/>
        <w:numPr>
          <w:ilvl w:val="0"/>
          <w:numId w:val="2"/>
        </w:numPr>
        <w:tabs>
          <w:tab w:val="right" w:leader="dot" w:pos="8306"/>
        </w:tabs>
      </w:pPr>
      <w:r>
        <w:rPr>
          <w:b/>
        </w:rPr>
        <w:t>7. BIBLIOGRAPHY</w:t>
      </w:r>
      <w:r>
        <w:rPr>
          <w:b/>
        </w:rPr>
        <w:tab/>
        <w:t>20</w:t>
      </w:r>
    </w:p>
    <w:p w:rsidR="00047E21" w:rsidRPr="00047E21" w:rsidRDefault="00047E21" w:rsidP="00047E21">
      <w:pPr>
        <w:pStyle w:val="ListParagraph"/>
        <w:numPr>
          <w:ilvl w:val="0"/>
          <w:numId w:val="2"/>
        </w:numPr>
        <w:rPr>
          <w:b/>
        </w:rPr>
      </w:pPr>
    </w:p>
    <w:p w:rsidR="00047E21" w:rsidRPr="00047E21" w:rsidRDefault="00047E21" w:rsidP="00047E21">
      <w:pPr>
        <w:pStyle w:val="ListParagraph"/>
        <w:numPr>
          <w:ilvl w:val="0"/>
          <w:numId w:val="2"/>
        </w:numPr>
        <w:rPr>
          <w:b/>
        </w:rPr>
      </w:pPr>
    </w:p>
    <w:p w:rsidR="00047E21" w:rsidRDefault="00047E21" w:rsidP="00047E21">
      <w:pPr>
        <w:pStyle w:val="ListParagraph"/>
        <w:numPr>
          <w:ilvl w:val="0"/>
          <w:numId w:val="2"/>
        </w:numPr>
      </w:pPr>
    </w:p>
    <w:p w:rsidR="00047E21" w:rsidRDefault="00047E21" w:rsidP="00047E21">
      <w:pPr>
        <w:pStyle w:val="ListParagraph"/>
        <w:numPr>
          <w:ilvl w:val="0"/>
          <w:numId w:val="2"/>
        </w:numPr>
      </w:pPr>
    </w:p>
    <w:p w:rsidR="00047E21" w:rsidRDefault="00047E21" w:rsidP="00047E21">
      <w:pPr>
        <w:pStyle w:val="ListParagraph"/>
        <w:numPr>
          <w:ilvl w:val="0"/>
          <w:numId w:val="2"/>
        </w:numPr>
      </w:pPr>
    </w:p>
    <w:p w:rsidR="00047E21" w:rsidRDefault="00047E21" w:rsidP="00047E21">
      <w:pPr>
        <w:pStyle w:val="ListParagraph"/>
        <w:numPr>
          <w:ilvl w:val="0"/>
          <w:numId w:val="2"/>
        </w:numPr>
      </w:pPr>
    </w:p>
    <w:p w:rsidR="00047E21" w:rsidRDefault="00047E21" w:rsidP="00047E21">
      <w:pPr>
        <w:pStyle w:val="ListParagraph"/>
        <w:numPr>
          <w:ilvl w:val="0"/>
          <w:numId w:val="2"/>
        </w:numPr>
      </w:pPr>
    </w:p>
    <w:p w:rsidR="00154C46" w:rsidRDefault="00154C46" w:rsidP="00AA0BDD">
      <w:pPr>
        <w:pStyle w:val="Heading2"/>
        <w:numPr>
          <w:ilvl w:val="1"/>
          <w:numId w:val="2"/>
        </w:numPr>
        <w:rPr>
          <w:b w:val="0"/>
          <w:sz w:val="32"/>
        </w:rPr>
        <w:sectPr w:rsidR="00154C46" w:rsidSect="00615772">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AA0BDD" w:rsidRDefault="00AA0BDD" w:rsidP="00AA0BDD">
      <w:pPr>
        <w:pStyle w:val="Heading2"/>
        <w:numPr>
          <w:ilvl w:val="1"/>
          <w:numId w:val="2"/>
        </w:numPr>
      </w:pPr>
      <w:r>
        <w:rPr>
          <w:sz w:val="36"/>
        </w:rPr>
        <w:lastRenderedPageBreak/>
        <w:t>DHARMSINH DESAI UNIVERSITY</w:t>
      </w:r>
    </w:p>
    <w:p w:rsidR="00AA0BDD" w:rsidRDefault="00AA0BDD" w:rsidP="00AA0BDD">
      <w:pPr>
        <w:pStyle w:val="Heading2"/>
        <w:numPr>
          <w:ilvl w:val="1"/>
          <w:numId w:val="2"/>
        </w:numPr>
      </w:pPr>
      <w:r>
        <w:t>NADIAD-387001, GUJARAT</w:t>
      </w:r>
    </w:p>
    <w:p w:rsidR="00AA0BDD" w:rsidRDefault="00AA0BDD" w:rsidP="00AA0BDD"/>
    <w:p w:rsidR="00AA0BDD" w:rsidRDefault="00AA0BDD" w:rsidP="00AA0BDD">
      <w:pPr>
        <w:jc w:val="center"/>
      </w:pPr>
      <w:r>
        <w:object w:dxaOrig="2984" w:dyaOrig="2234">
          <v:shape id="_x0000_i1026" type="#_x0000_t75" style="width:92.55pt;height:70.15pt" o:ole="" filled="t">
            <v:fill color2="black"/>
            <v:imagedata r:id="rId8" o:title="" croptop="-29f" cropbottom="-29f" cropleft="-21f" cropright="-21f"/>
          </v:shape>
          <o:OLEObject Type="Embed" ProgID="PBrush" ShapeID="_x0000_i1026" DrawAspect="Content" ObjectID="_1628622986" r:id="rId16"/>
        </w:object>
      </w:r>
    </w:p>
    <w:p w:rsidR="00AA0BDD" w:rsidRDefault="00AA0BDD" w:rsidP="00AA0BDD">
      <w:pPr>
        <w:jc w:val="center"/>
      </w:pPr>
    </w:p>
    <w:p w:rsidR="00AA0BDD" w:rsidRDefault="00AA0BDD" w:rsidP="00AA0BDD"/>
    <w:p w:rsidR="00AA0BDD" w:rsidRDefault="00AA0BDD" w:rsidP="00AA0BDD"/>
    <w:p w:rsidR="00AA0BDD" w:rsidRDefault="00A8647C" w:rsidP="00AA0BDD">
      <w:pPr>
        <w:pStyle w:val="Heading2"/>
        <w:numPr>
          <w:ilvl w:val="1"/>
          <w:numId w:val="2"/>
        </w:numPr>
      </w:pPr>
      <w:r w:rsidRPr="00A8647C">
        <w:rPr>
          <w:sz w:val="36"/>
        </w:rPr>
        <w:pict>
          <v:shapetype id="_x0000_t202" coordsize="21600,21600" o:spt="202" path="m,l,21600r21600,l21600,xe">
            <v:stroke joinstyle="miter"/>
            <v:path gradientshapeok="t" o:connecttype="rect"/>
          </v:shapetype>
          <v:shape id="_x0000_s1033" type="#_x0000_t202" style="position:absolute;left:0;text-align:left;margin-left:387pt;margin-top:7.15pt;width:71.8pt;height:8.8pt;z-index:251664384;mso-wrap-distance-left:9.05pt;mso-wrap-distance-right:9.05pt" stroked="f">
            <v:fill color2="black"/>
            <v:textbox style="mso-next-textbox:#_x0000_s1033" inset=".1pt,.1pt,.1pt,.1pt">
              <w:txbxContent>
                <w:p w:rsidR="00080417" w:rsidRDefault="00080417" w:rsidP="00AA0BDD"/>
              </w:txbxContent>
            </v:textbox>
          </v:shape>
        </w:pict>
      </w:r>
      <w:r w:rsidR="00AA0BDD">
        <w:rPr>
          <w:sz w:val="36"/>
        </w:rPr>
        <w:t xml:space="preserve">  CERTIFICATE</w:t>
      </w:r>
    </w:p>
    <w:p w:rsidR="00AA0BDD" w:rsidRDefault="00AA0BDD" w:rsidP="00AA0BDD">
      <w:pPr>
        <w:pStyle w:val="Heading3"/>
        <w:numPr>
          <w:ilvl w:val="2"/>
          <w:numId w:val="2"/>
        </w:numPr>
      </w:pPr>
    </w:p>
    <w:p w:rsidR="00AA0BDD" w:rsidRDefault="00AA0BDD" w:rsidP="00AA0BDD">
      <w:pPr>
        <w:pStyle w:val="Heading3"/>
        <w:numPr>
          <w:ilvl w:val="2"/>
          <w:numId w:val="2"/>
        </w:numPr>
      </w:pPr>
    </w:p>
    <w:p w:rsidR="00AA0BDD" w:rsidRDefault="00AA0BDD" w:rsidP="00AA0BDD">
      <w:pPr>
        <w:pStyle w:val="Heading3"/>
        <w:numPr>
          <w:ilvl w:val="2"/>
          <w:numId w:val="2"/>
        </w:numPr>
        <w:spacing w:line="360" w:lineRule="auto"/>
      </w:pPr>
      <w:r>
        <w:rPr>
          <w:b w:val="0"/>
          <w:bCs w:val="0"/>
        </w:rPr>
        <w:t>This is to certify that the project entitled “</w:t>
      </w:r>
      <w:r w:rsidRPr="00AA0BDD">
        <w:rPr>
          <w:b w:val="0"/>
          <w:bCs w:val="0"/>
        </w:rPr>
        <w:t>Weather Forecast Log Management System</w:t>
      </w:r>
      <w:r>
        <w:t xml:space="preserve">” </w:t>
      </w:r>
      <w:r w:rsidR="005F280B">
        <w:t xml:space="preserve"> </w:t>
      </w:r>
      <w:r>
        <w:t>is a bonafied report of the work carried out by</w:t>
      </w:r>
    </w:p>
    <w:p w:rsidR="00AA0BDD" w:rsidRDefault="00AA0BDD" w:rsidP="00AA0BDD">
      <w:pPr>
        <w:tabs>
          <w:tab w:val="left" w:pos="1215"/>
        </w:tabs>
        <w:spacing w:line="360" w:lineRule="auto"/>
        <w:jc w:val="both"/>
      </w:pPr>
      <w:r>
        <w:rPr>
          <w:szCs w:val="28"/>
        </w:rPr>
        <w:tab/>
        <w:t xml:space="preserve">1) Mr. </w:t>
      </w:r>
      <w:r w:rsidRPr="00AA0BDD">
        <w:rPr>
          <w:i/>
          <w:szCs w:val="28"/>
          <w:u w:val="single"/>
        </w:rPr>
        <w:t>Jaimish</w:t>
      </w:r>
      <w:r w:rsidRPr="00AA0BDD">
        <w:rPr>
          <w:b/>
          <w:i/>
          <w:sz w:val="36"/>
          <w:u w:val="single"/>
        </w:rPr>
        <w:t xml:space="preserve"> </w:t>
      </w:r>
      <w:r w:rsidRPr="00AA0BDD">
        <w:rPr>
          <w:i/>
          <w:szCs w:val="28"/>
          <w:u w:val="single"/>
        </w:rPr>
        <w:t>Trivedi</w:t>
      </w:r>
      <w:r>
        <w:rPr>
          <w:szCs w:val="28"/>
        </w:rPr>
        <w:t xml:space="preserve">, Student ID No: _______ </w:t>
      </w:r>
    </w:p>
    <w:p w:rsidR="00AA0BDD" w:rsidRDefault="00AA0BDD" w:rsidP="00AA0BDD">
      <w:pPr>
        <w:tabs>
          <w:tab w:val="left" w:pos="1215"/>
        </w:tabs>
        <w:spacing w:line="360" w:lineRule="auto"/>
        <w:jc w:val="both"/>
      </w:pPr>
      <w:r>
        <w:rPr>
          <w:szCs w:val="28"/>
        </w:rPr>
        <w:tab/>
        <w:t xml:space="preserve">2) Mr. </w:t>
      </w:r>
      <w:r w:rsidRPr="00AA0BDD">
        <w:rPr>
          <w:i/>
          <w:szCs w:val="28"/>
          <w:u w:val="single"/>
        </w:rPr>
        <w:t>Himanshu Vaghela</w:t>
      </w:r>
      <w:r>
        <w:rPr>
          <w:szCs w:val="28"/>
        </w:rPr>
        <w:t xml:space="preserve">, Student ID No: _______ </w:t>
      </w:r>
    </w:p>
    <w:p w:rsidR="00AA0BDD" w:rsidRDefault="00AA0BDD" w:rsidP="00AA0BDD">
      <w:pPr>
        <w:tabs>
          <w:tab w:val="left" w:pos="1215"/>
        </w:tabs>
        <w:spacing w:line="360" w:lineRule="auto"/>
        <w:jc w:val="both"/>
      </w:pPr>
      <w:r>
        <w:rPr>
          <w:szCs w:val="28"/>
        </w:rPr>
        <w:t>of Department of Information Technology, semester V, under the guidance and supervision for the subject Database Management System. They were involved in Project training during academic year 2019-2020.</w:t>
      </w:r>
    </w:p>
    <w:p w:rsidR="00AA0BDD" w:rsidRDefault="00AA0BDD" w:rsidP="00AA0BDD">
      <w:pPr>
        <w:tabs>
          <w:tab w:val="left" w:pos="1215"/>
        </w:tabs>
        <w:rPr>
          <w:szCs w:val="28"/>
        </w:rPr>
      </w:pPr>
    </w:p>
    <w:p w:rsidR="00AA0BDD" w:rsidRDefault="00AA0BDD" w:rsidP="00AA0BDD">
      <w:pPr>
        <w:tabs>
          <w:tab w:val="left" w:pos="1215"/>
        </w:tabs>
        <w:rPr>
          <w:szCs w:val="28"/>
        </w:rPr>
      </w:pPr>
    </w:p>
    <w:p w:rsidR="00AA0BDD" w:rsidRDefault="00AA0BDD" w:rsidP="00AA0BDD">
      <w:pPr>
        <w:tabs>
          <w:tab w:val="left" w:pos="1215"/>
        </w:tabs>
        <w:rPr>
          <w:szCs w:val="28"/>
        </w:rPr>
      </w:pPr>
    </w:p>
    <w:p w:rsidR="00AA0BDD" w:rsidRDefault="00AA0BDD" w:rsidP="00AA0BDD">
      <w:pPr>
        <w:jc w:val="both"/>
      </w:pPr>
      <w:r>
        <w:t>Prof. Roshni M. Raval</w:t>
      </w:r>
    </w:p>
    <w:p w:rsidR="00AA0BDD" w:rsidRDefault="00AA0BDD" w:rsidP="00AA0BDD">
      <w:pPr>
        <w:jc w:val="both"/>
      </w:pPr>
      <w:r>
        <w:t>(Project Guide)</w:t>
      </w:r>
    </w:p>
    <w:p w:rsidR="00AA0BDD" w:rsidRDefault="00AA0BDD" w:rsidP="00AA0BDD">
      <w:pPr>
        <w:tabs>
          <w:tab w:val="left" w:pos="1215"/>
        </w:tabs>
      </w:pPr>
      <w:r>
        <w:rPr>
          <w:szCs w:val="28"/>
        </w:rPr>
        <w:t>Department of Information Technology,</w:t>
      </w:r>
    </w:p>
    <w:p w:rsidR="00AA0BDD" w:rsidRDefault="00AA0BDD" w:rsidP="00AA0BDD">
      <w:pPr>
        <w:tabs>
          <w:tab w:val="left" w:pos="1215"/>
        </w:tabs>
      </w:pPr>
      <w:r>
        <w:rPr>
          <w:szCs w:val="28"/>
        </w:rPr>
        <w:t>Faculty of Technology,</w:t>
      </w:r>
    </w:p>
    <w:p w:rsidR="00AA0BDD" w:rsidRDefault="00AA0BDD" w:rsidP="00AA0BDD">
      <w:pPr>
        <w:tabs>
          <w:tab w:val="left" w:pos="1215"/>
        </w:tabs>
      </w:pPr>
      <w:r>
        <w:rPr>
          <w:szCs w:val="28"/>
        </w:rPr>
        <w:t>Dharmsinh Desai University, Nadiad</w:t>
      </w:r>
    </w:p>
    <w:p w:rsidR="00AA0BDD" w:rsidRDefault="00AA0BDD" w:rsidP="00AA0BDD">
      <w:pPr>
        <w:tabs>
          <w:tab w:val="left" w:pos="1215"/>
        </w:tabs>
      </w:pPr>
      <w:r>
        <w:rPr>
          <w:szCs w:val="28"/>
        </w:rPr>
        <w:t>Date:</w:t>
      </w:r>
    </w:p>
    <w:p w:rsidR="00AA0BDD" w:rsidRDefault="00AA0BDD" w:rsidP="00AA0BDD">
      <w:pPr>
        <w:tabs>
          <w:tab w:val="left" w:pos="1215"/>
        </w:tabs>
        <w:rPr>
          <w:szCs w:val="28"/>
        </w:rPr>
      </w:pPr>
    </w:p>
    <w:p w:rsidR="00AA0BDD" w:rsidRDefault="00AA0BDD" w:rsidP="00AA0BDD">
      <w:pPr>
        <w:tabs>
          <w:tab w:val="left" w:pos="1215"/>
        </w:tabs>
        <w:rPr>
          <w:szCs w:val="28"/>
        </w:rPr>
      </w:pPr>
    </w:p>
    <w:p w:rsidR="00AA0BDD" w:rsidRDefault="00AA0BDD" w:rsidP="00AA0BDD">
      <w:pPr>
        <w:tabs>
          <w:tab w:val="left" w:pos="1215"/>
        </w:tabs>
        <w:rPr>
          <w:szCs w:val="28"/>
        </w:rPr>
      </w:pPr>
    </w:p>
    <w:p w:rsidR="00AA0BDD" w:rsidRDefault="00AA0BDD" w:rsidP="00AA0BDD">
      <w:pPr>
        <w:tabs>
          <w:tab w:val="left" w:pos="1215"/>
        </w:tabs>
        <w:rPr>
          <w:szCs w:val="28"/>
        </w:rPr>
      </w:pPr>
    </w:p>
    <w:p w:rsidR="00AA0BDD" w:rsidRDefault="00AA0BDD" w:rsidP="00AA0BDD">
      <w:pPr>
        <w:tabs>
          <w:tab w:val="left" w:pos="1215"/>
        </w:tabs>
        <w:rPr>
          <w:szCs w:val="28"/>
        </w:rPr>
      </w:pPr>
      <w:r>
        <w:rPr>
          <w:szCs w:val="28"/>
        </w:rPr>
        <w:t>Prof. Vipul Dabhi</w:t>
      </w:r>
    </w:p>
    <w:p w:rsidR="00AA0BDD" w:rsidRDefault="00AA0BDD" w:rsidP="00AA0BDD">
      <w:pPr>
        <w:tabs>
          <w:tab w:val="left" w:pos="1215"/>
        </w:tabs>
      </w:pPr>
      <w:r>
        <w:rPr>
          <w:szCs w:val="28"/>
        </w:rPr>
        <w:t>Head , Department of Information Technology,</w:t>
      </w:r>
    </w:p>
    <w:p w:rsidR="00AA0BDD" w:rsidRDefault="00AA0BDD" w:rsidP="00AA0BDD">
      <w:pPr>
        <w:tabs>
          <w:tab w:val="left" w:pos="1215"/>
        </w:tabs>
      </w:pPr>
      <w:r>
        <w:rPr>
          <w:szCs w:val="28"/>
        </w:rPr>
        <w:t>Faculty of Technology,</w:t>
      </w:r>
    </w:p>
    <w:p w:rsidR="00AA0BDD" w:rsidRDefault="00AA0BDD" w:rsidP="00AA0BDD">
      <w:pPr>
        <w:tabs>
          <w:tab w:val="left" w:pos="1215"/>
        </w:tabs>
      </w:pPr>
      <w:r>
        <w:rPr>
          <w:szCs w:val="28"/>
        </w:rPr>
        <w:t>Dharmsinh Desai University, Nadiad</w:t>
      </w:r>
    </w:p>
    <w:p w:rsidR="00AA0BDD" w:rsidRDefault="00AA0BDD" w:rsidP="00AA0BDD">
      <w:pPr>
        <w:pStyle w:val="Heading2"/>
        <w:numPr>
          <w:ilvl w:val="1"/>
          <w:numId w:val="2"/>
        </w:numPr>
        <w:jc w:val="both"/>
      </w:pPr>
      <w:r>
        <w:rPr>
          <w:b w:val="0"/>
          <w:sz w:val="24"/>
          <w:szCs w:val="24"/>
        </w:rPr>
        <w:t>Date:</w:t>
      </w:r>
    </w:p>
    <w:p w:rsidR="00AA0BDD" w:rsidRDefault="00AA0BDD" w:rsidP="00AA0BDD">
      <w:pPr>
        <w:suppressAutoHyphens w:val="0"/>
        <w:spacing w:after="200" w:line="276" w:lineRule="auto"/>
        <w:rPr>
          <w:b/>
          <w:sz w:val="32"/>
        </w:rPr>
      </w:pPr>
      <w:r>
        <w:rPr>
          <w:b/>
          <w:sz w:val="32"/>
        </w:rPr>
        <w:br w:type="page"/>
      </w:r>
    </w:p>
    <w:p w:rsidR="00CC103B" w:rsidRDefault="00CC103B" w:rsidP="00A45A8D">
      <w:pPr>
        <w:pageBreakBefore/>
        <w:spacing w:line="480" w:lineRule="auto"/>
        <w:jc w:val="center"/>
      </w:pPr>
      <w:r>
        <w:rPr>
          <w:b/>
          <w:sz w:val="36"/>
          <w:szCs w:val="36"/>
        </w:rPr>
        <w:lastRenderedPageBreak/>
        <w:t>ACKNOWLEDGEMENT</w:t>
      </w:r>
    </w:p>
    <w:p w:rsidR="00D145B3" w:rsidRDefault="00A45A8D" w:rsidP="007D3DD5">
      <w:pPr>
        <w:rPr>
          <w:rFonts w:eastAsiaTheme="minorHAnsi"/>
          <w:lang w:eastAsia="en-US"/>
        </w:rPr>
      </w:pPr>
      <w:r>
        <w:rPr>
          <w:rFonts w:eastAsiaTheme="minorHAnsi"/>
          <w:lang w:eastAsia="en-US"/>
        </w:rPr>
        <w:t>This Project being the first undertaken by us and it was unforgettable and educative experience.We take this oppurtunity to thank all those who have generously helped  us to give a proper shape to our project.</w:t>
      </w:r>
    </w:p>
    <w:p w:rsidR="00A45A8D" w:rsidRPr="00A45A8D" w:rsidRDefault="00A45A8D" w:rsidP="007D3DD5">
      <w:pPr>
        <w:rPr>
          <w:rFonts w:eastAsiaTheme="minorHAnsi"/>
          <w:lang w:eastAsia="en-US"/>
        </w:rPr>
      </w:pPr>
    </w:p>
    <w:p w:rsidR="007D3DD5" w:rsidRPr="00A45A8D" w:rsidRDefault="007D3DD5" w:rsidP="007D3DD5">
      <w:pPr>
        <w:rPr>
          <w:rFonts w:eastAsiaTheme="minorHAnsi"/>
          <w:lang w:eastAsia="en-US"/>
        </w:rPr>
      </w:pPr>
      <w:r w:rsidRPr="00A45A8D">
        <w:rPr>
          <w:rFonts w:eastAsiaTheme="minorHAnsi"/>
          <w:lang w:eastAsia="en-US"/>
        </w:rPr>
        <w:t xml:space="preserve">Our Sincerest Appreciation Must Be Extended To DDIT, Nadiad. We Also Want To Thanks Faculties Of The College, They Have Been Very Kind &amp; Helpful To Us. </w:t>
      </w:r>
    </w:p>
    <w:p w:rsidR="00D145B3" w:rsidRPr="00A45A8D" w:rsidRDefault="00D145B3" w:rsidP="007D3DD5">
      <w:pPr>
        <w:rPr>
          <w:rFonts w:eastAsiaTheme="minorHAnsi"/>
          <w:lang w:eastAsia="en-US"/>
        </w:rPr>
      </w:pPr>
    </w:p>
    <w:p w:rsidR="009954E9" w:rsidRDefault="000F6A10" w:rsidP="00A45A8D">
      <w:pPr>
        <w:rPr>
          <w:rFonts w:eastAsiaTheme="minorHAnsi"/>
          <w:lang w:eastAsia="en-US"/>
        </w:rPr>
      </w:pPr>
      <w:r w:rsidRPr="00A45A8D">
        <w:rPr>
          <w:rFonts w:eastAsiaTheme="minorHAnsi"/>
          <w:lang w:eastAsia="en-US"/>
        </w:rPr>
        <w:t xml:space="preserve">We Are Thankful To Prof. R. M. Raval </w:t>
      </w:r>
      <w:r w:rsidR="00A45A8D" w:rsidRPr="00A45A8D">
        <w:rPr>
          <w:rFonts w:eastAsiaTheme="minorHAnsi"/>
          <w:lang w:eastAsia="en-US"/>
        </w:rPr>
        <w:t> for giving valuable and constructive suggestions during the planning and development of this Project.</w:t>
      </w:r>
      <w:r w:rsidRPr="00A45A8D">
        <w:rPr>
          <w:rFonts w:eastAsiaTheme="minorHAnsi"/>
          <w:lang w:eastAsia="en-US"/>
        </w:rPr>
        <w:t xml:space="preserve"> </w:t>
      </w: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Pr="009954E9" w:rsidRDefault="009954E9" w:rsidP="009954E9">
      <w:pPr>
        <w:rPr>
          <w:rFonts w:eastAsiaTheme="minorHAnsi"/>
          <w:lang w:eastAsia="en-US"/>
        </w:rPr>
      </w:pPr>
    </w:p>
    <w:p w:rsidR="009954E9" w:rsidRDefault="009954E9" w:rsidP="009954E9">
      <w:pPr>
        <w:rPr>
          <w:rFonts w:eastAsiaTheme="minorHAnsi"/>
          <w:lang w:eastAsia="en-US"/>
        </w:rPr>
      </w:pPr>
    </w:p>
    <w:p w:rsidR="00A41A3A" w:rsidRDefault="00A41A3A" w:rsidP="00383B19">
      <w:pPr>
        <w:spacing w:line="480" w:lineRule="auto"/>
        <w:rPr>
          <w:b/>
          <w:sz w:val="32"/>
        </w:rPr>
        <w:sectPr w:rsidR="00A41A3A" w:rsidSect="001379B7">
          <w:headerReference w:type="default" r:id="rId17"/>
          <w:footerReference w:type="default" r:id="rId18"/>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010B31" w:rsidRPr="00383B19" w:rsidRDefault="00BB7B1F" w:rsidP="00383B19">
      <w:pPr>
        <w:spacing w:line="480" w:lineRule="auto"/>
        <w:rPr>
          <w:rFonts w:eastAsiaTheme="minorHAnsi"/>
          <w:lang w:eastAsia="en-US"/>
        </w:rPr>
      </w:pPr>
      <w:r>
        <w:rPr>
          <w:b/>
          <w:sz w:val="32"/>
        </w:rPr>
        <w:lastRenderedPageBreak/>
        <w:t>1.</w:t>
      </w:r>
      <w:r w:rsidR="00301031">
        <w:rPr>
          <w:b/>
          <w:sz w:val="32"/>
        </w:rPr>
        <w:t xml:space="preserve">   </w:t>
      </w:r>
      <w:r w:rsidR="007D3DD5" w:rsidRPr="00E8721F">
        <w:rPr>
          <w:b/>
          <w:sz w:val="32"/>
        </w:rPr>
        <w:t>SYSTEM</w:t>
      </w:r>
      <w:r w:rsidR="00116270" w:rsidRPr="00E8721F">
        <w:rPr>
          <w:b/>
          <w:sz w:val="32"/>
        </w:rPr>
        <w:t xml:space="preserve">  </w:t>
      </w:r>
      <w:r w:rsidR="007D3DD5" w:rsidRPr="00E8721F">
        <w:rPr>
          <w:b/>
          <w:sz w:val="32"/>
        </w:rPr>
        <w:t>OVERVIEW</w:t>
      </w:r>
    </w:p>
    <w:p w:rsidR="0016323C" w:rsidRPr="0016323C" w:rsidRDefault="00794911" w:rsidP="0016323C">
      <w:pPr>
        <w:suppressAutoHyphens w:val="0"/>
        <w:autoSpaceDE w:val="0"/>
        <w:autoSpaceDN w:val="0"/>
        <w:adjustRightInd w:val="0"/>
        <w:rPr>
          <w:rFonts w:eastAsiaTheme="minorHAnsi"/>
          <w:color w:val="000000"/>
          <w:lang w:eastAsia="en-US"/>
        </w:rPr>
      </w:pPr>
      <w:r w:rsidRPr="00116270">
        <w:rPr>
          <w:rFonts w:eastAsiaTheme="minorHAnsi"/>
          <w:color w:val="000000"/>
          <w:lang w:eastAsia="en-US"/>
        </w:rPr>
        <w:t>A Weather Forecast Log Management System is</w:t>
      </w:r>
      <w:r w:rsidR="00010B31">
        <w:rPr>
          <w:rFonts w:eastAsiaTheme="minorHAnsi"/>
          <w:color w:val="000000"/>
          <w:lang w:eastAsia="en-US"/>
        </w:rPr>
        <w:t xml:space="preserve"> a system to display forecasted data of weather to the user.</w:t>
      </w:r>
    </w:p>
    <w:p w:rsidR="00A83C28" w:rsidRPr="00116270" w:rsidRDefault="00A83C28" w:rsidP="00A83C28">
      <w:pPr>
        <w:suppressAutoHyphens w:val="0"/>
        <w:autoSpaceDE w:val="0"/>
        <w:autoSpaceDN w:val="0"/>
        <w:adjustRightInd w:val="0"/>
        <w:rPr>
          <w:rFonts w:eastAsiaTheme="minorHAnsi"/>
          <w:color w:val="000000"/>
          <w:lang w:eastAsia="en-US"/>
        </w:rPr>
      </w:pPr>
      <w:r w:rsidRPr="00116270">
        <w:rPr>
          <w:rFonts w:eastAsiaTheme="minorHAnsi"/>
          <w:color w:val="000000"/>
          <w:lang w:eastAsia="en-US"/>
        </w:rPr>
        <w:t>Functionalities:-</w:t>
      </w:r>
    </w:p>
    <w:p w:rsidR="00A83C28" w:rsidRPr="00E96AF6" w:rsidRDefault="00A83C2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Report current weather conditions, including the overall</w:t>
      </w:r>
      <w:r w:rsidR="00080417">
        <w:rPr>
          <w:color w:val="000000"/>
          <w:lang w:eastAsia="en-US"/>
        </w:rPr>
        <w:t xml:space="preserve"> weather</w:t>
      </w:r>
      <w:r w:rsidRPr="00E96AF6">
        <w:rPr>
          <w:color w:val="000000"/>
          <w:lang w:eastAsia="en-US"/>
        </w:rPr>
        <w:t xml:space="preserve"> status (i.e. sunny, partially cloudy, cloudy, etc.) air temperature, humidity, wind speed and direction, a “feels-like” temperature, barometric pressure, and visibility. It should also report general information like sunrise and sunset times and the day’s high and low temperatures.</w:t>
      </w:r>
    </w:p>
    <w:p w:rsidR="00A83C28" w:rsidRPr="00E96AF6" w:rsidRDefault="00A83C2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Display hourly details (temperature, humidity, precipitation, overall weather condition) for the next 24 hours.</w:t>
      </w:r>
    </w:p>
    <w:p w:rsidR="00A83C28" w:rsidRPr="00E96AF6" w:rsidRDefault="00A83C2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Show a basic daily forecast (daily high and low temperatures, weather conditions, and sunrise/sunset times) for each day in the next week or two.</w:t>
      </w:r>
    </w:p>
    <w:p w:rsidR="00A83C28" w:rsidRPr="00E96AF6" w:rsidRDefault="00A83C2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Allow users to select their city and any other cities where they want to see the weather.</w:t>
      </w:r>
    </w:p>
    <w:p w:rsidR="00A41A3A" w:rsidRPr="00E96AF6" w:rsidRDefault="00A83C2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Let users to see data in the measurement units of their choice. For example, U.S. users would probably prefer Fahrenheit temperatures and wind speeds shown in miles per hour, but Canadian and European users would prefer Celsius and kilometers per hour.</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Show a basic daily forecast (daily high and low temperatures, weather conditions, and sunrise/sunset times) for each day in the next week or two.</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Allow users to select their city and any other cities where they want to see the weather.</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What is the maximum and minimum temperature on a particular date at particular city.</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What is the weather status of a city on a particular day.</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A server gets weather information from which satellites.</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On which location maximum servers are there and they belong to which weather station.</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Windspeed in a city on particular hour.</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Name of satellites which sends data to particular server.</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What is sunrise and sunset time of cities that are having latitude greater than some value.</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On a particular server how many employees are working.</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pPr>
      <w:r w:rsidRPr="00E96AF6">
        <w:rPr>
          <w:color w:val="000000"/>
          <w:lang w:eastAsia="en-US"/>
        </w:rPr>
        <w:t>Display hourly details for the next 24 hours.</w:t>
      </w:r>
    </w:p>
    <w:p w:rsidR="002B5C68" w:rsidRPr="00E96AF6" w:rsidRDefault="002B5C68" w:rsidP="00E96AF6">
      <w:pPr>
        <w:pStyle w:val="ListParagraph"/>
        <w:numPr>
          <w:ilvl w:val="0"/>
          <w:numId w:val="34"/>
        </w:numPr>
        <w:shd w:val="clear" w:color="auto" w:fill="FFFFFF"/>
        <w:suppressAutoHyphens w:val="0"/>
        <w:spacing w:before="99" w:after="223"/>
        <w:rPr>
          <w:color w:val="000000"/>
          <w:lang w:eastAsia="en-US"/>
        </w:rPr>
        <w:sectPr w:rsidR="002B5C68" w:rsidRPr="00E96AF6" w:rsidSect="001379B7">
          <w:headerReference w:type="default" r:id="rId19"/>
          <w:footerReference w:type="default" r:id="rId20"/>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E96AF6">
        <w:rPr>
          <w:color w:val="000000"/>
          <w:lang w:eastAsia="en-US"/>
        </w:rPr>
        <w:t>Let users to see data in the measurement units of their choice.</w:t>
      </w:r>
    </w:p>
    <w:p w:rsidR="00611E15" w:rsidRDefault="00116270" w:rsidP="00611E15">
      <w:pPr>
        <w:tabs>
          <w:tab w:val="left" w:pos="2562"/>
          <w:tab w:val="left" w:pos="3273"/>
        </w:tabs>
        <w:spacing w:line="480" w:lineRule="auto"/>
        <w:rPr>
          <w:b/>
          <w:sz w:val="32"/>
        </w:rPr>
      </w:pPr>
      <w:r>
        <w:rPr>
          <w:b/>
          <w:sz w:val="32"/>
        </w:rPr>
        <w:lastRenderedPageBreak/>
        <w:t>2.</w:t>
      </w:r>
      <w:r w:rsidR="00301031">
        <w:rPr>
          <w:b/>
          <w:sz w:val="32"/>
        </w:rPr>
        <w:t xml:space="preserve">   </w:t>
      </w:r>
      <w:r w:rsidR="00FF4B90" w:rsidRPr="00116270">
        <w:rPr>
          <w:b/>
          <w:sz w:val="32"/>
        </w:rPr>
        <w:t>E-</w:t>
      </w:r>
      <w:r w:rsidR="007D3DD5" w:rsidRPr="00116270">
        <w:rPr>
          <w:b/>
          <w:sz w:val="32"/>
        </w:rPr>
        <w:t>R</w:t>
      </w:r>
      <w:r w:rsidRPr="00116270">
        <w:rPr>
          <w:b/>
          <w:sz w:val="32"/>
        </w:rPr>
        <w:t xml:space="preserve">  </w:t>
      </w:r>
      <w:r w:rsidR="007D3DD5" w:rsidRPr="00116270">
        <w:rPr>
          <w:b/>
          <w:sz w:val="32"/>
        </w:rPr>
        <w:t>DIAGRA</w:t>
      </w:r>
      <w:r w:rsidR="0004585C">
        <w:rPr>
          <w:b/>
          <w:sz w:val="32"/>
        </w:rPr>
        <w:t>M</w:t>
      </w:r>
    </w:p>
    <w:p w:rsidR="00611E15" w:rsidRDefault="00611E15" w:rsidP="00611E15">
      <w:pPr>
        <w:tabs>
          <w:tab w:val="left" w:pos="2562"/>
          <w:tab w:val="left" w:pos="3273"/>
        </w:tabs>
        <w:spacing w:line="480" w:lineRule="auto"/>
      </w:pPr>
      <w:r>
        <w:rPr>
          <w:noProof/>
          <w:lang w:eastAsia="en-US"/>
        </w:rPr>
        <w:drawing>
          <wp:inline distT="0" distB="0" distL="0" distR="0">
            <wp:extent cx="5271932" cy="7481454"/>
            <wp:effectExtent l="19050" t="0" r="4918" b="0"/>
            <wp:docPr id="1" name="Picture 0" descr="Ultr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ER.jpg"/>
                    <pic:cNvPicPr/>
                  </pic:nvPicPr>
                  <pic:blipFill>
                    <a:blip r:embed="rId21" cstate="print"/>
                    <a:stretch>
                      <a:fillRect/>
                    </a:stretch>
                  </pic:blipFill>
                  <pic:spPr>
                    <a:xfrm>
                      <a:off x="0" y="0"/>
                      <a:ext cx="5274945" cy="7485730"/>
                    </a:xfrm>
                    <a:prstGeom prst="rect">
                      <a:avLst/>
                    </a:prstGeom>
                  </pic:spPr>
                </pic:pic>
              </a:graphicData>
            </a:graphic>
          </wp:inline>
        </w:drawing>
      </w:r>
    </w:p>
    <w:p w:rsidR="00EE44D2" w:rsidRPr="00D66E8C" w:rsidRDefault="00F02689" w:rsidP="00611E15">
      <w:pPr>
        <w:tabs>
          <w:tab w:val="left" w:pos="2562"/>
          <w:tab w:val="left" w:pos="3273"/>
        </w:tabs>
        <w:spacing w:line="480" w:lineRule="auto"/>
        <w:jc w:val="center"/>
        <w:rPr>
          <w:b/>
          <w:sz w:val="32"/>
        </w:rPr>
      </w:pPr>
      <w:r>
        <w:t>Fig 2.1   E-R Diagram Of Weather Forecast Log Management System</w:t>
      </w:r>
    </w:p>
    <w:p w:rsidR="00611E15" w:rsidRDefault="00611E15">
      <w:pPr>
        <w:suppressAutoHyphens w:val="0"/>
        <w:spacing w:after="200" w:line="276" w:lineRule="auto"/>
      </w:pPr>
      <w:r>
        <w:br w:type="page"/>
      </w:r>
    </w:p>
    <w:p w:rsidR="005207CD" w:rsidRDefault="0004585C" w:rsidP="005207CD">
      <w:pPr>
        <w:pStyle w:val="ListParagraph"/>
        <w:numPr>
          <w:ilvl w:val="1"/>
          <w:numId w:val="25"/>
        </w:numPr>
        <w:suppressAutoHyphens w:val="0"/>
        <w:spacing w:after="200" w:line="276" w:lineRule="auto"/>
      </w:pPr>
      <w:r>
        <w:lastRenderedPageBreak/>
        <w:t>Entities</w:t>
      </w:r>
    </w:p>
    <w:p w:rsidR="005207CD" w:rsidRDefault="005207CD" w:rsidP="00597F6F">
      <w:pPr>
        <w:pStyle w:val="ListParagraph"/>
        <w:numPr>
          <w:ilvl w:val="0"/>
          <w:numId w:val="27"/>
        </w:numPr>
        <w:suppressAutoHyphens w:val="0"/>
        <w:spacing w:after="200" w:line="276" w:lineRule="auto"/>
      </w:pPr>
      <w:r>
        <w:t>User</w:t>
      </w:r>
    </w:p>
    <w:p w:rsidR="005207CD" w:rsidRDefault="005207CD" w:rsidP="00597F6F">
      <w:pPr>
        <w:pStyle w:val="ListParagraph"/>
        <w:numPr>
          <w:ilvl w:val="0"/>
          <w:numId w:val="27"/>
        </w:numPr>
        <w:suppressAutoHyphens w:val="0"/>
        <w:spacing w:after="200" w:line="276" w:lineRule="auto"/>
      </w:pPr>
      <w:r>
        <w:t>City</w:t>
      </w:r>
    </w:p>
    <w:p w:rsidR="005207CD" w:rsidRDefault="005207CD" w:rsidP="00597F6F">
      <w:pPr>
        <w:pStyle w:val="ListParagraph"/>
        <w:numPr>
          <w:ilvl w:val="0"/>
          <w:numId w:val="27"/>
        </w:numPr>
        <w:suppressAutoHyphens w:val="0"/>
        <w:spacing w:after="200" w:line="276" w:lineRule="auto"/>
      </w:pPr>
      <w:r>
        <w:t>Country</w:t>
      </w:r>
    </w:p>
    <w:p w:rsidR="005207CD" w:rsidRDefault="005207CD" w:rsidP="006F70BB">
      <w:pPr>
        <w:pStyle w:val="ListParagraph"/>
        <w:numPr>
          <w:ilvl w:val="0"/>
          <w:numId w:val="27"/>
        </w:numPr>
        <w:suppressAutoHyphens w:val="0"/>
        <w:spacing w:after="200" w:line="276" w:lineRule="auto"/>
      </w:pPr>
      <w:r>
        <w:t>HourlyForecastLog</w:t>
      </w:r>
    </w:p>
    <w:p w:rsidR="005207CD" w:rsidRDefault="005207CD" w:rsidP="00597F6F">
      <w:pPr>
        <w:pStyle w:val="ListParagraph"/>
        <w:numPr>
          <w:ilvl w:val="0"/>
          <w:numId w:val="27"/>
        </w:numPr>
        <w:suppressAutoHyphens w:val="0"/>
        <w:spacing w:after="200" w:line="276" w:lineRule="auto"/>
      </w:pPr>
      <w:r>
        <w:t>DailyForecastLog</w:t>
      </w:r>
    </w:p>
    <w:p w:rsidR="005207CD" w:rsidRDefault="005207CD" w:rsidP="00597F6F">
      <w:pPr>
        <w:pStyle w:val="ListParagraph"/>
        <w:numPr>
          <w:ilvl w:val="0"/>
          <w:numId w:val="27"/>
        </w:numPr>
        <w:suppressAutoHyphens w:val="0"/>
        <w:spacing w:after="200" w:line="276" w:lineRule="auto"/>
      </w:pPr>
      <w:r>
        <w:t>Server</w:t>
      </w:r>
    </w:p>
    <w:p w:rsidR="005207CD" w:rsidRDefault="005207CD" w:rsidP="00597F6F">
      <w:pPr>
        <w:pStyle w:val="ListParagraph"/>
        <w:numPr>
          <w:ilvl w:val="0"/>
          <w:numId w:val="27"/>
        </w:numPr>
        <w:suppressAutoHyphens w:val="0"/>
        <w:spacing w:after="200" w:line="276" w:lineRule="auto"/>
      </w:pPr>
      <w:r>
        <w:t>WeatherStation</w:t>
      </w:r>
    </w:p>
    <w:p w:rsidR="005207CD" w:rsidRDefault="005207CD" w:rsidP="00597F6F">
      <w:pPr>
        <w:pStyle w:val="ListParagraph"/>
        <w:numPr>
          <w:ilvl w:val="0"/>
          <w:numId w:val="27"/>
        </w:numPr>
        <w:suppressAutoHyphens w:val="0"/>
        <w:spacing w:after="200" w:line="276" w:lineRule="auto"/>
      </w:pPr>
      <w:r>
        <w:t>Employee</w:t>
      </w:r>
    </w:p>
    <w:p w:rsidR="00220EE7" w:rsidRDefault="00116270" w:rsidP="00220EE7">
      <w:pPr>
        <w:pStyle w:val="ListParagraph"/>
        <w:numPr>
          <w:ilvl w:val="1"/>
          <w:numId w:val="25"/>
        </w:numPr>
      </w:pPr>
      <w:r>
        <w:t>Relationships</w:t>
      </w:r>
    </w:p>
    <w:p w:rsidR="00816735" w:rsidRDefault="00816735" w:rsidP="00597F6F">
      <w:pPr>
        <w:pStyle w:val="ListParagraph"/>
        <w:numPr>
          <w:ilvl w:val="0"/>
          <w:numId w:val="28"/>
        </w:numPr>
      </w:pPr>
      <w:r>
        <w:t>selects</w:t>
      </w:r>
    </w:p>
    <w:p w:rsidR="005207CD" w:rsidRDefault="009172D2" w:rsidP="00597F6F">
      <w:pPr>
        <w:pStyle w:val="ListParagraph"/>
        <w:numPr>
          <w:ilvl w:val="0"/>
          <w:numId w:val="28"/>
        </w:numPr>
      </w:pPr>
      <w:r>
        <w:t>parto</w:t>
      </w:r>
      <w:r w:rsidR="006F70BB">
        <w:t>f</w:t>
      </w:r>
    </w:p>
    <w:p w:rsidR="005207CD" w:rsidRDefault="006F70BB" w:rsidP="00597F6F">
      <w:pPr>
        <w:pStyle w:val="ListParagraph"/>
        <w:numPr>
          <w:ilvl w:val="0"/>
          <w:numId w:val="28"/>
        </w:numPr>
      </w:pPr>
      <w:r>
        <w:t>containshourly</w:t>
      </w:r>
    </w:p>
    <w:p w:rsidR="005207CD" w:rsidRDefault="006F70BB" w:rsidP="00597F6F">
      <w:pPr>
        <w:pStyle w:val="ListParagraph"/>
        <w:numPr>
          <w:ilvl w:val="0"/>
          <w:numId w:val="28"/>
        </w:numPr>
      </w:pPr>
      <w:r>
        <w:t>containsdaily</w:t>
      </w:r>
    </w:p>
    <w:p w:rsidR="005207CD" w:rsidRDefault="006F70BB" w:rsidP="00597F6F">
      <w:pPr>
        <w:pStyle w:val="ListParagraph"/>
        <w:numPr>
          <w:ilvl w:val="0"/>
          <w:numId w:val="28"/>
        </w:numPr>
      </w:pPr>
      <w:r>
        <w:t>getshourly</w:t>
      </w:r>
    </w:p>
    <w:p w:rsidR="005207CD" w:rsidRDefault="006F70BB" w:rsidP="00597F6F">
      <w:pPr>
        <w:pStyle w:val="ListParagraph"/>
        <w:numPr>
          <w:ilvl w:val="0"/>
          <w:numId w:val="28"/>
        </w:numPr>
      </w:pPr>
      <w:r>
        <w:t>getsdaily</w:t>
      </w:r>
    </w:p>
    <w:p w:rsidR="005207CD" w:rsidRDefault="003C0831" w:rsidP="00597F6F">
      <w:pPr>
        <w:pStyle w:val="ListParagraph"/>
        <w:numPr>
          <w:ilvl w:val="0"/>
          <w:numId w:val="28"/>
        </w:numPr>
      </w:pPr>
      <w:r>
        <w:t>getsfrom</w:t>
      </w:r>
    </w:p>
    <w:p w:rsidR="005207CD" w:rsidRDefault="006F70BB" w:rsidP="00597F6F">
      <w:pPr>
        <w:pStyle w:val="ListParagraph"/>
        <w:numPr>
          <w:ilvl w:val="0"/>
          <w:numId w:val="28"/>
        </w:numPr>
      </w:pPr>
      <w:r>
        <w:t>holds</w:t>
      </w:r>
    </w:p>
    <w:p w:rsidR="005207CD" w:rsidRDefault="006F70BB" w:rsidP="00597F6F">
      <w:pPr>
        <w:pStyle w:val="ListParagraph"/>
        <w:numPr>
          <w:ilvl w:val="0"/>
          <w:numId w:val="28"/>
        </w:numPr>
      </w:pPr>
      <w:r>
        <w:t>workson</w:t>
      </w:r>
    </w:p>
    <w:p w:rsidR="005207CD" w:rsidRDefault="006F70BB" w:rsidP="00597F6F">
      <w:pPr>
        <w:pStyle w:val="ListParagraph"/>
        <w:numPr>
          <w:ilvl w:val="0"/>
          <w:numId w:val="28"/>
        </w:numPr>
      </w:pPr>
      <w:r>
        <w:t>worksfor</w:t>
      </w:r>
    </w:p>
    <w:p w:rsidR="005207CD" w:rsidRDefault="004D22AB" w:rsidP="00597F6F">
      <w:pPr>
        <w:pStyle w:val="ListParagraph"/>
        <w:numPr>
          <w:ilvl w:val="0"/>
          <w:numId w:val="28"/>
        </w:numPr>
      </w:pPr>
      <w:r>
        <w:t>has</w:t>
      </w:r>
    </w:p>
    <w:p w:rsidR="005207CD" w:rsidRDefault="005207CD" w:rsidP="005207CD">
      <w:pPr>
        <w:pStyle w:val="ListParagraph"/>
        <w:ind w:left="360"/>
      </w:pPr>
    </w:p>
    <w:p w:rsidR="00597F6F" w:rsidRDefault="00116270" w:rsidP="00597F6F">
      <w:pPr>
        <w:pStyle w:val="ListParagraph"/>
        <w:numPr>
          <w:ilvl w:val="1"/>
          <w:numId w:val="25"/>
        </w:numPr>
      </w:pPr>
      <w:r>
        <w:t xml:space="preserve"> Mapping Constra</w:t>
      </w:r>
      <w:r w:rsidR="0077566D">
        <w:t>ints</w:t>
      </w:r>
    </w:p>
    <w:p w:rsidR="00F053F6" w:rsidRDefault="00F053F6" w:rsidP="00597F6F">
      <w:pPr>
        <w:pStyle w:val="ListParagraph"/>
        <w:ind w:left="360"/>
      </w:pPr>
    </w:p>
    <w:p w:rsidR="00597F6F" w:rsidRDefault="00597F6F" w:rsidP="00597F6F">
      <w:pPr>
        <w:pStyle w:val="ListParagraph"/>
        <w:ind w:left="360"/>
      </w:pPr>
      <w:r>
        <w:t>1 to Many :-</w:t>
      </w:r>
      <w:r>
        <w:tab/>
        <w:t>City and HourlyForecastLog</w:t>
      </w:r>
    </w:p>
    <w:p w:rsidR="00597F6F" w:rsidRDefault="00597F6F" w:rsidP="00597F6F">
      <w:pPr>
        <w:pStyle w:val="ListParagraph"/>
        <w:ind w:left="360"/>
      </w:pPr>
      <w:r>
        <w:tab/>
      </w:r>
      <w:r>
        <w:tab/>
      </w:r>
      <w:r>
        <w:tab/>
        <w:t>City and DailyForecastLog</w:t>
      </w:r>
    </w:p>
    <w:p w:rsidR="00F053F6" w:rsidRDefault="00F053F6" w:rsidP="00597F6F">
      <w:pPr>
        <w:pStyle w:val="ListParagraph"/>
        <w:ind w:left="360"/>
      </w:pPr>
      <w:r>
        <w:tab/>
      </w:r>
      <w:r>
        <w:tab/>
      </w:r>
      <w:r>
        <w:tab/>
        <w:t>WeatherStation and Server</w:t>
      </w:r>
    </w:p>
    <w:p w:rsidR="00F053F6" w:rsidRDefault="00F053F6" w:rsidP="00F053F6">
      <w:pPr>
        <w:pStyle w:val="ListParagraph"/>
        <w:ind w:left="360"/>
      </w:pPr>
      <w:r>
        <w:tab/>
      </w:r>
      <w:r>
        <w:tab/>
      </w:r>
      <w:r>
        <w:tab/>
        <w:t>WeatherStation and Employee</w:t>
      </w:r>
    </w:p>
    <w:p w:rsidR="00F053F6" w:rsidRDefault="00F053F6" w:rsidP="00F053F6">
      <w:pPr>
        <w:pStyle w:val="ListParagraph"/>
        <w:ind w:left="360"/>
      </w:pPr>
      <w:r>
        <w:tab/>
      </w:r>
      <w:r>
        <w:tab/>
      </w:r>
      <w:r>
        <w:tab/>
      </w:r>
    </w:p>
    <w:p w:rsidR="00597F6F" w:rsidRDefault="00597F6F" w:rsidP="00597F6F">
      <w:pPr>
        <w:pStyle w:val="ListParagraph"/>
        <w:ind w:left="360"/>
      </w:pPr>
      <w:r>
        <w:t>Many to 1:-</w:t>
      </w:r>
      <w:r>
        <w:tab/>
        <w:t>City and Country</w:t>
      </w:r>
    </w:p>
    <w:p w:rsidR="00F053F6" w:rsidRDefault="00F053F6" w:rsidP="00F053F6">
      <w:pPr>
        <w:pStyle w:val="ListParagraph"/>
        <w:ind w:left="1800" w:firstLine="360"/>
      </w:pPr>
      <w:r>
        <w:t>Employee(Worker) and Employee(Manager)</w:t>
      </w:r>
    </w:p>
    <w:p w:rsidR="00F053F6" w:rsidRDefault="00F053F6" w:rsidP="00F053F6">
      <w:pPr>
        <w:pStyle w:val="ListParagraph"/>
        <w:ind w:left="1800" w:firstLine="360"/>
      </w:pPr>
      <w:r>
        <w:t>Employee and Server</w:t>
      </w:r>
    </w:p>
    <w:p w:rsidR="00F053F6" w:rsidRDefault="00F053F6" w:rsidP="00F053F6">
      <w:pPr>
        <w:pStyle w:val="ListParagraph"/>
        <w:ind w:left="1800" w:firstLine="360"/>
      </w:pPr>
    </w:p>
    <w:p w:rsidR="00597F6F" w:rsidRDefault="00597F6F" w:rsidP="00597F6F">
      <w:pPr>
        <w:pStyle w:val="ListParagraph"/>
        <w:ind w:left="360"/>
      </w:pPr>
      <w:r>
        <w:t>Many to Many:-</w:t>
      </w:r>
      <w:r>
        <w:tab/>
        <w:t>User and City</w:t>
      </w:r>
    </w:p>
    <w:p w:rsidR="00C1487D" w:rsidRDefault="00C1487D" w:rsidP="00C1487D">
      <w:pPr>
        <w:pStyle w:val="ListParagraph"/>
        <w:ind w:left="360"/>
      </w:pPr>
      <w:r>
        <w:tab/>
      </w:r>
      <w:r>
        <w:tab/>
      </w:r>
      <w:r>
        <w:tab/>
        <w:t>Server and DailyForecastLog</w:t>
      </w:r>
    </w:p>
    <w:p w:rsidR="00C1487D" w:rsidRDefault="00C1487D" w:rsidP="00C1487D">
      <w:pPr>
        <w:pStyle w:val="ListParagraph"/>
        <w:ind w:left="360"/>
      </w:pPr>
      <w:r>
        <w:tab/>
      </w:r>
      <w:r>
        <w:tab/>
      </w:r>
      <w:r>
        <w:tab/>
        <w:t>Server and HourlyForecastLog</w:t>
      </w:r>
    </w:p>
    <w:p w:rsidR="00C1487D" w:rsidRDefault="00C1487D" w:rsidP="00C1487D">
      <w:pPr>
        <w:pStyle w:val="ListParagraph"/>
        <w:ind w:left="360"/>
      </w:pPr>
      <w:r>
        <w:tab/>
      </w:r>
      <w:r>
        <w:tab/>
      </w:r>
      <w:r>
        <w:tab/>
        <w:t>Server and Satellite</w:t>
      </w:r>
    </w:p>
    <w:p w:rsidR="00C1487D" w:rsidRDefault="00C1487D" w:rsidP="00597F6F">
      <w:pPr>
        <w:pStyle w:val="ListParagraph"/>
        <w:ind w:left="360"/>
      </w:pPr>
    </w:p>
    <w:p w:rsidR="00C1487D" w:rsidRDefault="00C1487D" w:rsidP="00597F6F">
      <w:pPr>
        <w:pStyle w:val="ListParagraph"/>
        <w:ind w:left="360"/>
      </w:pPr>
    </w:p>
    <w:p w:rsidR="00597F6F" w:rsidRDefault="00597F6F" w:rsidP="00597F6F">
      <w:pPr>
        <w:pStyle w:val="ListParagraph"/>
        <w:ind w:left="360"/>
      </w:pPr>
    </w:p>
    <w:p w:rsidR="00F053F6" w:rsidRPr="002D61F6" w:rsidRDefault="00F053F6" w:rsidP="006F70BB">
      <w:pPr>
        <w:sectPr w:rsidR="00F053F6" w:rsidRPr="002D61F6" w:rsidSect="001379B7">
          <w:headerReference w:type="default" r:id="rId22"/>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390588" w:rsidRPr="00390588" w:rsidRDefault="00116270" w:rsidP="00390588">
      <w:pPr>
        <w:tabs>
          <w:tab w:val="center" w:pos="4153"/>
        </w:tabs>
        <w:rPr>
          <w:b/>
          <w:sz w:val="32"/>
        </w:rPr>
      </w:pPr>
      <w:r>
        <w:rPr>
          <w:b/>
          <w:sz w:val="32"/>
        </w:rPr>
        <w:lastRenderedPageBreak/>
        <w:t>3.</w:t>
      </w:r>
      <w:r w:rsidR="00301031">
        <w:rPr>
          <w:b/>
          <w:sz w:val="32"/>
        </w:rPr>
        <w:t xml:space="preserve">   </w:t>
      </w:r>
      <w:r>
        <w:rPr>
          <w:b/>
          <w:sz w:val="32"/>
        </w:rPr>
        <w:t xml:space="preserve">DATA  </w:t>
      </w:r>
      <w:r w:rsidR="007D3DD5" w:rsidRPr="00116270">
        <w:rPr>
          <w:b/>
          <w:sz w:val="32"/>
        </w:rPr>
        <w:t>DICTIONARY</w:t>
      </w:r>
    </w:p>
    <w:tbl>
      <w:tblPr>
        <w:tblStyle w:val="ColorfulGrid-Accent5"/>
        <w:tblpPr w:leftFromText="180" w:rightFromText="180" w:vertAnchor="text" w:horzAnchor="margin" w:tblpXSpec="center" w:tblpY="856"/>
        <w:tblW w:w="5615" w:type="pct"/>
        <w:tblLayout w:type="fixed"/>
        <w:tblLook w:val="0600"/>
      </w:tblPr>
      <w:tblGrid>
        <w:gridCol w:w="1550"/>
        <w:gridCol w:w="1935"/>
        <w:gridCol w:w="685"/>
        <w:gridCol w:w="1529"/>
        <w:gridCol w:w="1261"/>
        <w:gridCol w:w="1260"/>
        <w:gridCol w:w="88"/>
        <w:gridCol w:w="1263"/>
      </w:tblGrid>
      <w:tr w:rsidR="00390588" w:rsidRPr="002B3668" w:rsidTr="00390588">
        <w:trPr>
          <w:trHeight w:val="395"/>
        </w:trPr>
        <w:tc>
          <w:tcPr>
            <w:tcW w:w="809" w:type="pct"/>
          </w:tcPr>
          <w:p w:rsidR="00390588" w:rsidRPr="002B3668" w:rsidRDefault="00390588" w:rsidP="00390588">
            <w:pPr>
              <w:rPr>
                <w:sz w:val="24"/>
                <w:szCs w:val="24"/>
              </w:rPr>
            </w:pPr>
            <w:r w:rsidRPr="002B3668">
              <w:rPr>
                <w:sz w:val="24"/>
                <w:szCs w:val="24"/>
              </w:rPr>
              <w:t>TableName</w:t>
            </w:r>
          </w:p>
        </w:tc>
        <w:tc>
          <w:tcPr>
            <w:tcW w:w="1011" w:type="pct"/>
          </w:tcPr>
          <w:p w:rsidR="00390588" w:rsidRPr="002B3668" w:rsidRDefault="00390588" w:rsidP="00390588">
            <w:pPr>
              <w:rPr>
                <w:sz w:val="24"/>
                <w:szCs w:val="24"/>
              </w:rPr>
            </w:pPr>
            <w:r w:rsidRPr="002B3668">
              <w:rPr>
                <w:color w:val="auto"/>
                <w:sz w:val="24"/>
                <w:szCs w:val="24"/>
              </w:rPr>
              <w:t>Attributes</w:t>
            </w:r>
          </w:p>
        </w:tc>
        <w:tc>
          <w:tcPr>
            <w:tcW w:w="358" w:type="pct"/>
          </w:tcPr>
          <w:p w:rsidR="00390588" w:rsidRPr="002B3668" w:rsidRDefault="00390588" w:rsidP="00390588">
            <w:pPr>
              <w:rPr>
                <w:sz w:val="24"/>
                <w:szCs w:val="24"/>
              </w:rPr>
            </w:pPr>
            <w:r w:rsidRPr="002B3668">
              <w:rPr>
                <w:sz w:val="24"/>
                <w:szCs w:val="24"/>
              </w:rPr>
              <w:t>Field Size/</w:t>
            </w:r>
          </w:p>
          <w:p w:rsidR="00390588" w:rsidRPr="002B3668" w:rsidRDefault="00390588" w:rsidP="00390588">
            <w:pPr>
              <w:rPr>
                <w:sz w:val="24"/>
                <w:szCs w:val="24"/>
              </w:rPr>
            </w:pPr>
            <w:r w:rsidRPr="002B3668">
              <w:rPr>
                <w:sz w:val="24"/>
                <w:szCs w:val="24"/>
              </w:rPr>
              <w:t>Scale,</w:t>
            </w:r>
          </w:p>
          <w:p w:rsidR="00390588" w:rsidRPr="002B3668" w:rsidRDefault="00390588" w:rsidP="00390588">
            <w:pPr>
              <w:rPr>
                <w:sz w:val="24"/>
                <w:szCs w:val="24"/>
              </w:rPr>
            </w:pPr>
            <w:r w:rsidRPr="002B3668">
              <w:rPr>
                <w:sz w:val="24"/>
                <w:szCs w:val="24"/>
              </w:rPr>
              <w:t>Precision</w:t>
            </w:r>
          </w:p>
        </w:tc>
        <w:tc>
          <w:tcPr>
            <w:tcW w:w="799" w:type="pct"/>
          </w:tcPr>
          <w:p w:rsidR="00390588" w:rsidRPr="002B3668" w:rsidRDefault="00390588" w:rsidP="00390588">
            <w:pPr>
              <w:rPr>
                <w:sz w:val="24"/>
                <w:szCs w:val="24"/>
              </w:rPr>
            </w:pPr>
            <w:r w:rsidRPr="002B3668">
              <w:rPr>
                <w:sz w:val="24"/>
                <w:szCs w:val="24"/>
              </w:rPr>
              <w:t>Data Type</w:t>
            </w:r>
          </w:p>
        </w:tc>
        <w:tc>
          <w:tcPr>
            <w:tcW w:w="659" w:type="pct"/>
          </w:tcPr>
          <w:p w:rsidR="00390588" w:rsidRPr="002B3668" w:rsidRDefault="00390588" w:rsidP="00390588">
            <w:pPr>
              <w:rPr>
                <w:sz w:val="24"/>
                <w:szCs w:val="24"/>
              </w:rPr>
            </w:pPr>
            <w:r w:rsidRPr="002B3668">
              <w:rPr>
                <w:sz w:val="24"/>
                <w:szCs w:val="24"/>
              </w:rPr>
              <w:t>Constraint</w:t>
            </w:r>
          </w:p>
        </w:tc>
        <w:tc>
          <w:tcPr>
            <w:tcW w:w="704" w:type="pct"/>
            <w:gridSpan w:val="2"/>
          </w:tcPr>
          <w:p w:rsidR="00390588" w:rsidRPr="002B3668" w:rsidRDefault="00390588" w:rsidP="00390588">
            <w:pPr>
              <w:rPr>
                <w:sz w:val="24"/>
                <w:szCs w:val="24"/>
              </w:rPr>
            </w:pPr>
            <w:r w:rsidRPr="002B3668">
              <w:rPr>
                <w:sz w:val="24"/>
                <w:szCs w:val="24"/>
              </w:rPr>
              <w:t>Description</w:t>
            </w:r>
          </w:p>
        </w:tc>
        <w:tc>
          <w:tcPr>
            <w:tcW w:w="661" w:type="pct"/>
          </w:tcPr>
          <w:p w:rsidR="00390588" w:rsidRDefault="00390588" w:rsidP="00390588">
            <w:pPr>
              <w:rPr>
                <w:sz w:val="24"/>
                <w:szCs w:val="24"/>
              </w:rPr>
            </w:pPr>
            <w:r w:rsidRPr="002B3668">
              <w:rPr>
                <w:sz w:val="24"/>
                <w:szCs w:val="24"/>
              </w:rPr>
              <w:t>Example</w:t>
            </w:r>
          </w:p>
          <w:p w:rsidR="00390588" w:rsidRPr="00390588" w:rsidRDefault="00390588" w:rsidP="00390588">
            <w:pPr>
              <w:rPr>
                <w:sz w:val="24"/>
                <w:szCs w:val="24"/>
              </w:rPr>
            </w:pPr>
          </w:p>
          <w:p w:rsidR="00390588" w:rsidRDefault="00390588" w:rsidP="00390588">
            <w:pPr>
              <w:rPr>
                <w:sz w:val="24"/>
                <w:szCs w:val="24"/>
              </w:rPr>
            </w:pPr>
          </w:p>
          <w:p w:rsidR="00390588" w:rsidRPr="00390588" w:rsidRDefault="00390588" w:rsidP="00390588">
            <w:pPr>
              <w:rPr>
                <w:sz w:val="24"/>
                <w:szCs w:val="24"/>
              </w:rPr>
            </w:pPr>
          </w:p>
        </w:tc>
      </w:tr>
      <w:tr w:rsidR="00390588" w:rsidRPr="002B3668" w:rsidTr="00390588">
        <w:trPr>
          <w:trHeight w:val="257"/>
        </w:trPr>
        <w:tc>
          <w:tcPr>
            <w:tcW w:w="809" w:type="pct"/>
          </w:tcPr>
          <w:p w:rsidR="00390588" w:rsidRDefault="00390588" w:rsidP="00390588">
            <w:pPr>
              <w:rPr>
                <w:sz w:val="24"/>
                <w:szCs w:val="24"/>
              </w:rPr>
            </w:pPr>
            <w:r w:rsidRPr="002B3668">
              <w:rPr>
                <w:sz w:val="24"/>
                <w:szCs w:val="24"/>
              </w:rPr>
              <w:t>Users</w:t>
            </w:r>
          </w:p>
          <w:p w:rsidR="00390588" w:rsidRPr="002B3668" w:rsidRDefault="00390588" w:rsidP="00390588">
            <w:pPr>
              <w:rPr>
                <w:sz w:val="24"/>
                <w:szCs w:val="24"/>
                <w:lang w:bidi="en-US"/>
              </w:rPr>
            </w:pPr>
          </w:p>
        </w:tc>
        <w:tc>
          <w:tcPr>
            <w:tcW w:w="1011" w:type="pct"/>
          </w:tcPr>
          <w:p w:rsidR="00390588" w:rsidRPr="002B3668" w:rsidRDefault="00390588" w:rsidP="00390588">
            <w:pPr>
              <w:rPr>
                <w:sz w:val="24"/>
                <w:szCs w:val="24"/>
              </w:rPr>
            </w:pPr>
            <w:r w:rsidRPr="002B3668">
              <w:rPr>
                <w:sz w:val="24"/>
                <w:szCs w:val="24"/>
              </w:rPr>
              <w:t>UsersId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User identification</w:t>
            </w:r>
          </w:p>
        </w:tc>
        <w:tc>
          <w:tcPr>
            <w:tcW w:w="707" w:type="pct"/>
            <w:gridSpan w:val="2"/>
          </w:tcPr>
          <w:p w:rsidR="00390588" w:rsidRPr="002B3668" w:rsidRDefault="00390588" w:rsidP="00390588">
            <w:pPr>
              <w:rPr>
                <w:sz w:val="24"/>
                <w:szCs w:val="24"/>
              </w:rPr>
            </w:pPr>
            <w:r w:rsidRPr="002B3668">
              <w:rPr>
                <w:sz w:val="24"/>
                <w:szCs w:val="24"/>
              </w:rPr>
              <w:t>U101</w:t>
            </w:r>
          </w:p>
        </w:tc>
      </w:tr>
      <w:tr w:rsidR="00390588" w:rsidRPr="002B3668" w:rsidTr="00390588">
        <w:trPr>
          <w:trHeight w:val="257"/>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FirstName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User’s First name</w:t>
            </w:r>
          </w:p>
        </w:tc>
        <w:tc>
          <w:tcPr>
            <w:tcW w:w="707" w:type="pct"/>
            <w:gridSpan w:val="2"/>
          </w:tcPr>
          <w:p w:rsidR="00390588" w:rsidRPr="002B3668" w:rsidRDefault="00390588" w:rsidP="00390588">
            <w:pPr>
              <w:rPr>
                <w:sz w:val="24"/>
                <w:szCs w:val="24"/>
              </w:rPr>
            </w:pPr>
            <w:r w:rsidRPr="002B3668">
              <w:rPr>
                <w:sz w:val="24"/>
                <w:szCs w:val="24"/>
              </w:rPr>
              <w:t>Alex</w:t>
            </w:r>
          </w:p>
        </w:tc>
      </w:tr>
      <w:tr w:rsidR="00390588" w:rsidRPr="002B3668" w:rsidTr="00390588">
        <w:trPr>
          <w:trHeight w:val="264"/>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LastName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User’s Last</w:t>
            </w:r>
          </w:p>
          <w:p w:rsidR="00390588" w:rsidRPr="002B3668" w:rsidRDefault="00390588" w:rsidP="00390588">
            <w:pPr>
              <w:rPr>
                <w:sz w:val="24"/>
                <w:szCs w:val="24"/>
              </w:rPr>
            </w:pPr>
            <w:r w:rsidRPr="002B3668">
              <w:rPr>
                <w:sz w:val="24"/>
                <w:szCs w:val="24"/>
              </w:rPr>
              <w:t>Name</w:t>
            </w:r>
          </w:p>
        </w:tc>
        <w:tc>
          <w:tcPr>
            <w:tcW w:w="707" w:type="pct"/>
            <w:gridSpan w:val="2"/>
          </w:tcPr>
          <w:p w:rsidR="00390588" w:rsidRPr="002B3668" w:rsidRDefault="00390588" w:rsidP="00390588">
            <w:pPr>
              <w:rPr>
                <w:sz w:val="24"/>
                <w:szCs w:val="24"/>
              </w:rPr>
            </w:pPr>
            <w:r w:rsidRPr="002B3668">
              <w:rPr>
                <w:sz w:val="24"/>
                <w:szCs w:val="24"/>
              </w:rPr>
              <w:t>Dempsy</w:t>
            </w:r>
          </w:p>
        </w:tc>
      </w:tr>
      <w:tr w:rsidR="00390588" w:rsidRPr="002B3668" w:rsidTr="00390588">
        <w:trPr>
          <w:trHeight w:val="549"/>
        </w:trPr>
        <w:tc>
          <w:tcPr>
            <w:tcW w:w="809" w:type="pct"/>
          </w:tcPr>
          <w:p w:rsidR="00390588" w:rsidRPr="002B3668" w:rsidRDefault="00390588" w:rsidP="00390588">
            <w:pPr>
              <w:rPr>
                <w:sz w:val="24"/>
                <w:szCs w:val="24"/>
              </w:rPr>
            </w:pPr>
            <w:r w:rsidRPr="002B3668">
              <w:rPr>
                <w:sz w:val="24"/>
                <w:szCs w:val="24"/>
              </w:rPr>
              <w:t>Country</w:t>
            </w:r>
          </w:p>
        </w:tc>
        <w:tc>
          <w:tcPr>
            <w:tcW w:w="1011" w:type="pct"/>
          </w:tcPr>
          <w:p w:rsidR="00390588" w:rsidRPr="002B3668" w:rsidRDefault="00390588" w:rsidP="00390588">
            <w:pPr>
              <w:spacing w:after="200" w:line="276" w:lineRule="auto"/>
              <w:rPr>
                <w:sz w:val="24"/>
                <w:szCs w:val="24"/>
              </w:rPr>
            </w:pPr>
            <w:r w:rsidRPr="002B3668">
              <w:rPr>
                <w:sz w:val="24"/>
                <w:szCs w:val="24"/>
              </w:rPr>
              <w:t>CountryId</w:t>
            </w:r>
          </w:p>
        </w:tc>
        <w:tc>
          <w:tcPr>
            <w:tcW w:w="358" w:type="pct"/>
          </w:tcPr>
          <w:p w:rsidR="00390588" w:rsidRPr="002B3668" w:rsidRDefault="00390588" w:rsidP="00390588">
            <w:pPr>
              <w:spacing w:after="200" w:line="276" w:lineRule="auto"/>
              <w:rPr>
                <w:sz w:val="24"/>
                <w:szCs w:val="24"/>
              </w:rPr>
            </w:pPr>
            <w:r w:rsidRPr="002B3668">
              <w:rPr>
                <w:sz w:val="24"/>
                <w:szCs w:val="24"/>
              </w:rPr>
              <w:t>5</w:t>
            </w:r>
          </w:p>
        </w:tc>
        <w:tc>
          <w:tcPr>
            <w:tcW w:w="799" w:type="pct"/>
          </w:tcPr>
          <w:p w:rsidR="00390588" w:rsidRPr="002B3668" w:rsidRDefault="00390588" w:rsidP="00390588">
            <w:pPr>
              <w:spacing w:after="200" w:line="276" w:lineRule="auto"/>
              <w:rPr>
                <w:sz w:val="24"/>
                <w:szCs w:val="24"/>
              </w:rPr>
            </w:pPr>
            <w:r w:rsidRPr="002B3668">
              <w:rPr>
                <w:sz w:val="24"/>
                <w:szCs w:val="24"/>
              </w:rPr>
              <w:t>VARCHAR2</w:t>
            </w:r>
          </w:p>
        </w:tc>
        <w:tc>
          <w:tcPr>
            <w:tcW w:w="659" w:type="pct"/>
          </w:tcPr>
          <w:p w:rsidR="00390588" w:rsidRPr="002B3668" w:rsidRDefault="00390588" w:rsidP="00390588">
            <w:pPr>
              <w:spacing w:after="200" w:line="276" w:lineRule="auto"/>
              <w:rPr>
                <w:sz w:val="24"/>
                <w:szCs w:val="24"/>
              </w:rPr>
            </w:pPr>
            <w:r w:rsidRPr="002B3668">
              <w:rPr>
                <w:sz w:val="24"/>
                <w:szCs w:val="24"/>
              </w:rPr>
              <w:t>P.K., Not null</w:t>
            </w:r>
          </w:p>
        </w:tc>
        <w:tc>
          <w:tcPr>
            <w:tcW w:w="658" w:type="pct"/>
          </w:tcPr>
          <w:p w:rsidR="00390588" w:rsidRPr="002B3668" w:rsidRDefault="00390588" w:rsidP="00390588">
            <w:pPr>
              <w:spacing w:after="200" w:line="276" w:lineRule="auto"/>
              <w:rPr>
                <w:sz w:val="24"/>
                <w:szCs w:val="24"/>
              </w:rPr>
            </w:pPr>
            <w:r w:rsidRPr="002B3668">
              <w:rPr>
                <w:sz w:val="24"/>
                <w:szCs w:val="24"/>
              </w:rPr>
              <w:t>Country Identification Number</w:t>
            </w:r>
          </w:p>
        </w:tc>
        <w:tc>
          <w:tcPr>
            <w:tcW w:w="707" w:type="pct"/>
            <w:gridSpan w:val="2"/>
          </w:tcPr>
          <w:p w:rsidR="00390588" w:rsidRPr="002B3668" w:rsidRDefault="00390588" w:rsidP="00390588">
            <w:pPr>
              <w:spacing w:after="200" w:line="276" w:lineRule="auto"/>
              <w:rPr>
                <w:sz w:val="24"/>
                <w:szCs w:val="24"/>
              </w:rPr>
            </w:pPr>
            <w:r w:rsidRPr="002B3668">
              <w:rPr>
                <w:sz w:val="24"/>
                <w:szCs w:val="24"/>
              </w:rPr>
              <w:t>CTR100</w:t>
            </w:r>
          </w:p>
        </w:tc>
      </w:tr>
      <w:tr w:rsidR="00390588" w:rsidRPr="002B3668" w:rsidTr="00390588">
        <w:trPr>
          <w:trHeight w:val="395"/>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spacing w:after="200" w:line="276" w:lineRule="auto"/>
              <w:rPr>
                <w:sz w:val="24"/>
                <w:szCs w:val="24"/>
              </w:rPr>
            </w:pPr>
            <w:r w:rsidRPr="002B3668">
              <w:rPr>
                <w:sz w:val="24"/>
                <w:szCs w:val="24"/>
              </w:rPr>
              <w:t>CountryName</w:t>
            </w:r>
          </w:p>
        </w:tc>
        <w:tc>
          <w:tcPr>
            <w:tcW w:w="358" w:type="pct"/>
          </w:tcPr>
          <w:p w:rsidR="00390588" w:rsidRPr="002B3668" w:rsidRDefault="00390588" w:rsidP="00390588">
            <w:pPr>
              <w:spacing w:after="200" w:line="276" w:lineRule="auto"/>
              <w:rPr>
                <w:sz w:val="24"/>
                <w:szCs w:val="24"/>
              </w:rPr>
            </w:pPr>
            <w:r w:rsidRPr="002B3668">
              <w:rPr>
                <w:sz w:val="24"/>
                <w:szCs w:val="24"/>
              </w:rPr>
              <w:t>10</w:t>
            </w:r>
          </w:p>
        </w:tc>
        <w:tc>
          <w:tcPr>
            <w:tcW w:w="799" w:type="pct"/>
          </w:tcPr>
          <w:p w:rsidR="00390588" w:rsidRPr="002B3668" w:rsidRDefault="00390588" w:rsidP="00390588">
            <w:pPr>
              <w:spacing w:after="200" w:line="276" w:lineRule="auto"/>
              <w:rPr>
                <w:sz w:val="24"/>
                <w:szCs w:val="24"/>
              </w:rPr>
            </w:pPr>
            <w:r w:rsidRPr="002B3668">
              <w:rPr>
                <w:sz w:val="24"/>
                <w:szCs w:val="24"/>
              </w:rPr>
              <w:t>VARCHAR2</w:t>
            </w:r>
          </w:p>
        </w:tc>
        <w:tc>
          <w:tcPr>
            <w:tcW w:w="659" w:type="pct"/>
          </w:tcPr>
          <w:p w:rsidR="00390588" w:rsidRPr="002B3668" w:rsidRDefault="00390588" w:rsidP="00390588">
            <w:pPr>
              <w:spacing w:after="200" w:line="276" w:lineRule="auto"/>
              <w:rPr>
                <w:sz w:val="24"/>
                <w:szCs w:val="24"/>
              </w:rPr>
            </w:pPr>
            <w:r w:rsidRPr="002B3668">
              <w:rPr>
                <w:sz w:val="24"/>
                <w:szCs w:val="24"/>
              </w:rPr>
              <w:t>Not null</w:t>
            </w:r>
          </w:p>
        </w:tc>
        <w:tc>
          <w:tcPr>
            <w:tcW w:w="658" w:type="pct"/>
          </w:tcPr>
          <w:p w:rsidR="00390588" w:rsidRPr="002B3668" w:rsidRDefault="00390588" w:rsidP="00390588">
            <w:pPr>
              <w:spacing w:after="200" w:line="276" w:lineRule="auto"/>
              <w:rPr>
                <w:sz w:val="24"/>
                <w:szCs w:val="24"/>
              </w:rPr>
            </w:pPr>
            <w:r w:rsidRPr="002B3668">
              <w:rPr>
                <w:sz w:val="24"/>
                <w:szCs w:val="24"/>
              </w:rPr>
              <w:t>Name of the country</w:t>
            </w:r>
          </w:p>
        </w:tc>
        <w:tc>
          <w:tcPr>
            <w:tcW w:w="707" w:type="pct"/>
            <w:gridSpan w:val="2"/>
          </w:tcPr>
          <w:p w:rsidR="00390588" w:rsidRPr="002B3668" w:rsidRDefault="00390588" w:rsidP="00390588">
            <w:pPr>
              <w:spacing w:after="200" w:line="276" w:lineRule="auto"/>
              <w:rPr>
                <w:sz w:val="24"/>
                <w:szCs w:val="24"/>
              </w:rPr>
            </w:pPr>
            <w:r w:rsidRPr="002B3668">
              <w:rPr>
                <w:sz w:val="24"/>
                <w:szCs w:val="24"/>
              </w:rPr>
              <w:t>India</w:t>
            </w:r>
          </w:p>
        </w:tc>
      </w:tr>
      <w:tr w:rsidR="00390588" w:rsidRPr="002B3668" w:rsidTr="00390588">
        <w:trPr>
          <w:trHeight w:val="126"/>
        </w:trPr>
        <w:tc>
          <w:tcPr>
            <w:tcW w:w="809" w:type="pct"/>
          </w:tcPr>
          <w:p w:rsidR="00390588" w:rsidRPr="002B3668" w:rsidRDefault="00390588" w:rsidP="00390588">
            <w:pPr>
              <w:rPr>
                <w:sz w:val="24"/>
                <w:szCs w:val="24"/>
              </w:rPr>
            </w:pPr>
            <w:r w:rsidRPr="002B3668">
              <w:rPr>
                <w:sz w:val="24"/>
                <w:szCs w:val="24"/>
              </w:rPr>
              <w:t>SATELLITE</w:t>
            </w:r>
          </w:p>
          <w:p w:rsidR="00390588" w:rsidRPr="002B3668" w:rsidRDefault="00390588" w:rsidP="00390588">
            <w:pPr>
              <w:tabs>
                <w:tab w:val="left" w:pos="666"/>
              </w:tabs>
              <w:rPr>
                <w:sz w:val="24"/>
                <w:szCs w:val="24"/>
              </w:rPr>
            </w:pPr>
          </w:p>
        </w:tc>
        <w:tc>
          <w:tcPr>
            <w:tcW w:w="1011" w:type="pct"/>
          </w:tcPr>
          <w:p w:rsidR="00390588" w:rsidRPr="002B3668" w:rsidRDefault="00390588" w:rsidP="00390588">
            <w:pPr>
              <w:rPr>
                <w:sz w:val="24"/>
                <w:szCs w:val="24"/>
              </w:rPr>
            </w:pPr>
            <w:r w:rsidRPr="002B3668">
              <w:rPr>
                <w:sz w:val="24"/>
                <w:szCs w:val="24"/>
              </w:rPr>
              <w:t>SatelliteId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Satellite Identification Number</w:t>
            </w:r>
          </w:p>
        </w:tc>
        <w:tc>
          <w:tcPr>
            <w:tcW w:w="707" w:type="pct"/>
            <w:gridSpan w:val="2"/>
          </w:tcPr>
          <w:p w:rsidR="00390588" w:rsidRPr="002B3668" w:rsidRDefault="00390588" w:rsidP="00390588">
            <w:pPr>
              <w:rPr>
                <w:sz w:val="24"/>
                <w:szCs w:val="24"/>
              </w:rPr>
            </w:pPr>
            <w:r w:rsidRPr="002B3668">
              <w:rPr>
                <w:sz w:val="24"/>
                <w:szCs w:val="24"/>
              </w:rPr>
              <w:t>SAT100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SatelliteName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Name of the Satellite</w:t>
            </w:r>
          </w:p>
        </w:tc>
        <w:tc>
          <w:tcPr>
            <w:tcW w:w="707" w:type="pct"/>
            <w:gridSpan w:val="2"/>
          </w:tcPr>
          <w:p w:rsidR="00390588" w:rsidRPr="002B3668" w:rsidRDefault="00390588" w:rsidP="00390588">
            <w:pPr>
              <w:rPr>
                <w:sz w:val="24"/>
                <w:szCs w:val="24"/>
              </w:rPr>
            </w:pPr>
            <w:r w:rsidRPr="002B3668">
              <w:rPr>
                <w:sz w:val="24"/>
                <w:szCs w:val="24"/>
              </w:rPr>
              <w:t>ISR-300</w:t>
            </w:r>
          </w:p>
        </w:tc>
      </w:tr>
      <w:tr w:rsidR="00390588" w:rsidRPr="002B3668" w:rsidTr="00390588">
        <w:trPr>
          <w:trHeight w:val="126"/>
        </w:trPr>
        <w:tc>
          <w:tcPr>
            <w:tcW w:w="809" w:type="pct"/>
          </w:tcPr>
          <w:p w:rsidR="00390588" w:rsidRPr="002B3668" w:rsidRDefault="00390588" w:rsidP="00390588">
            <w:pPr>
              <w:rPr>
                <w:sz w:val="24"/>
                <w:szCs w:val="24"/>
              </w:rPr>
            </w:pPr>
            <w:r w:rsidRPr="002B3668">
              <w:rPr>
                <w:sz w:val="24"/>
                <w:szCs w:val="24"/>
              </w:rPr>
              <w:t>WEATHER STATION</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WeatherStationId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Weather Station ID</w:t>
            </w:r>
          </w:p>
        </w:tc>
        <w:tc>
          <w:tcPr>
            <w:tcW w:w="707" w:type="pct"/>
            <w:gridSpan w:val="2"/>
          </w:tcPr>
          <w:p w:rsidR="00390588" w:rsidRPr="002B3668" w:rsidRDefault="00390588" w:rsidP="00390588">
            <w:pPr>
              <w:rPr>
                <w:sz w:val="24"/>
                <w:szCs w:val="24"/>
              </w:rPr>
            </w:pPr>
            <w:r w:rsidRPr="002B3668">
              <w:rPr>
                <w:sz w:val="24"/>
                <w:szCs w:val="24"/>
              </w:rPr>
              <w:t>W100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WeatherStationName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Weather Station Name</w:t>
            </w:r>
          </w:p>
        </w:tc>
        <w:tc>
          <w:tcPr>
            <w:tcW w:w="707" w:type="pct"/>
            <w:gridSpan w:val="2"/>
          </w:tcPr>
          <w:p w:rsidR="00390588" w:rsidRPr="002B3668" w:rsidRDefault="00390588" w:rsidP="00390588">
            <w:pPr>
              <w:rPr>
                <w:sz w:val="24"/>
                <w:szCs w:val="24"/>
              </w:rPr>
            </w:pPr>
            <w:r w:rsidRPr="002B3668">
              <w:rPr>
                <w:sz w:val="24"/>
                <w:szCs w:val="24"/>
              </w:rPr>
              <w:t>Cellular</w:t>
            </w:r>
          </w:p>
        </w:tc>
      </w:tr>
      <w:tr w:rsidR="00390588" w:rsidRPr="002B3668" w:rsidTr="009348A8">
        <w:trPr>
          <w:trHeight w:val="973"/>
        </w:trPr>
        <w:tc>
          <w:tcPr>
            <w:tcW w:w="809" w:type="pct"/>
          </w:tcPr>
          <w:p w:rsidR="00390588" w:rsidRDefault="00390588" w:rsidP="00390588">
            <w:pPr>
              <w:rPr>
                <w:sz w:val="24"/>
                <w:szCs w:val="24"/>
              </w:rPr>
            </w:pPr>
            <w:r w:rsidRPr="002B3668">
              <w:rPr>
                <w:sz w:val="24"/>
                <w:szCs w:val="24"/>
              </w:rPr>
              <w:t>USERS</w:t>
            </w:r>
          </w:p>
          <w:p w:rsidR="00390588" w:rsidRPr="002B3668" w:rsidRDefault="00390588" w:rsidP="00390588">
            <w:pPr>
              <w:rPr>
                <w:sz w:val="24"/>
                <w:szCs w:val="24"/>
              </w:rPr>
            </w:pPr>
            <w:r w:rsidRPr="002B3668">
              <w:rPr>
                <w:sz w:val="24"/>
                <w:szCs w:val="24"/>
              </w:rPr>
              <w:t>UCONTACT</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UContact</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User Contact</w:t>
            </w:r>
          </w:p>
        </w:tc>
        <w:tc>
          <w:tcPr>
            <w:tcW w:w="707" w:type="pct"/>
            <w:gridSpan w:val="2"/>
          </w:tcPr>
          <w:p w:rsidR="00390588" w:rsidRPr="002B3668" w:rsidRDefault="00390588" w:rsidP="00390588">
            <w:pPr>
              <w:rPr>
                <w:sz w:val="24"/>
                <w:szCs w:val="24"/>
              </w:rPr>
            </w:pPr>
            <w:r w:rsidRPr="002B3668">
              <w:rPr>
                <w:sz w:val="24"/>
                <w:szCs w:val="24"/>
              </w:rPr>
              <w:t>1234567890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UsersId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Not null,F.K.</w:t>
            </w:r>
          </w:p>
        </w:tc>
        <w:tc>
          <w:tcPr>
            <w:tcW w:w="658" w:type="pct"/>
          </w:tcPr>
          <w:p w:rsidR="00390588" w:rsidRPr="002B3668" w:rsidRDefault="00390588" w:rsidP="00390588">
            <w:pPr>
              <w:rPr>
                <w:sz w:val="24"/>
                <w:szCs w:val="24"/>
              </w:rPr>
            </w:pPr>
            <w:r w:rsidRPr="002B3668">
              <w:rPr>
                <w:sz w:val="24"/>
                <w:szCs w:val="24"/>
              </w:rPr>
              <w:t>User identification</w:t>
            </w:r>
          </w:p>
        </w:tc>
        <w:tc>
          <w:tcPr>
            <w:tcW w:w="707" w:type="pct"/>
            <w:gridSpan w:val="2"/>
          </w:tcPr>
          <w:p w:rsidR="00390588" w:rsidRPr="002B3668" w:rsidRDefault="00390588" w:rsidP="00390588">
            <w:pPr>
              <w:rPr>
                <w:sz w:val="24"/>
                <w:szCs w:val="24"/>
              </w:rPr>
            </w:pPr>
            <w:r w:rsidRPr="002B3668">
              <w:rPr>
                <w:sz w:val="24"/>
                <w:szCs w:val="24"/>
              </w:rPr>
              <w:t>U101</w:t>
            </w:r>
          </w:p>
        </w:tc>
      </w:tr>
      <w:tr w:rsidR="00390588" w:rsidRPr="002B3668" w:rsidTr="00390588">
        <w:trPr>
          <w:trHeight w:val="131"/>
        </w:trPr>
        <w:tc>
          <w:tcPr>
            <w:tcW w:w="809" w:type="pct"/>
          </w:tcPr>
          <w:p w:rsidR="00390588" w:rsidRPr="002B3668" w:rsidRDefault="00390588" w:rsidP="00390588">
            <w:pPr>
              <w:rPr>
                <w:sz w:val="24"/>
                <w:szCs w:val="24"/>
              </w:rPr>
            </w:pPr>
            <w:r w:rsidRPr="002B3668">
              <w:rPr>
                <w:sz w:val="24"/>
                <w:szCs w:val="24"/>
              </w:rPr>
              <w:lastRenderedPageBreak/>
              <w:t>CITY</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CityPincode</w:t>
            </w:r>
          </w:p>
        </w:tc>
        <w:tc>
          <w:tcPr>
            <w:tcW w:w="358" w:type="pct"/>
          </w:tcPr>
          <w:p w:rsidR="00390588" w:rsidRPr="002B3668" w:rsidRDefault="00390588" w:rsidP="00390588">
            <w:pPr>
              <w:rPr>
                <w:sz w:val="24"/>
                <w:szCs w:val="24"/>
              </w:rPr>
            </w:pPr>
            <w:r w:rsidRPr="002B3668">
              <w:rPr>
                <w:sz w:val="24"/>
                <w:szCs w:val="24"/>
              </w:rPr>
              <w:t>6</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Pincode number of a city</w:t>
            </w:r>
          </w:p>
        </w:tc>
        <w:tc>
          <w:tcPr>
            <w:tcW w:w="707" w:type="pct"/>
            <w:gridSpan w:val="2"/>
          </w:tcPr>
          <w:p w:rsidR="00390588" w:rsidRPr="002B3668" w:rsidRDefault="00390588" w:rsidP="00390588">
            <w:pPr>
              <w:rPr>
                <w:sz w:val="24"/>
                <w:szCs w:val="24"/>
              </w:rPr>
            </w:pPr>
            <w:r w:rsidRPr="002B3668">
              <w:rPr>
                <w:sz w:val="24"/>
                <w:szCs w:val="24"/>
              </w:rPr>
              <w:t>382443</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City Name</w:t>
            </w:r>
          </w:p>
        </w:tc>
        <w:tc>
          <w:tcPr>
            <w:tcW w:w="707" w:type="pct"/>
            <w:gridSpan w:val="2"/>
          </w:tcPr>
          <w:p w:rsidR="00390588" w:rsidRPr="002B3668" w:rsidRDefault="00390588" w:rsidP="00390588">
            <w:pPr>
              <w:rPr>
                <w:sz w:val="24"/>
                <w:szCs w:val="24"/>
              </w:rPr>
            </w:pPr>
            <w:r w:rsidRPr="002B3668">
              <w:rPr>
                <w:sz w:val="24"/>
                <w:szCs w:val="24"/>
              </w:rPr>
              <w:t>Baroda</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CityLatitude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Latitude of a city</w:t>
            </w:r>
          </w:p>
        </w:tc>
        <w:tc>
          <w:tcPr>
            <w:tcW w:w="707" w:type="pct"/>
            <w:gridSpan w:val="2"/>
          </w:tcPr>
          <w:p w:rsidR="00390588" w:rsidRPr="002B3668" w:rsidRDefault="00390588" w:rsidP="00390588">
            <w:pPr>
              <w:rPr>
                <w:sz w:val="24"/>
                <w:szCs w:val="24"/>
              </w:rPr>
            </w:pPr>
            <w:r w:rsidRPr="002B3668">
              <w:rPr>
                <w:sz w:val="24"/>
                <w:szCs w:val="24"/>
              </w:rPr>
              <w:t>39.02</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CityLongitude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Longitude of a city</w:t>
            </w:r>
          </w:p>
        </w:tc>
        <w:tc>
          <w:tcPr>
            <w:tcW w:w="707" w:type="pct"/>
            <w:gridSpan w:val="2"/>
          </w:tcPr>
          <w:p w:rsidR="00390588" w:rsidRPr="002B3668" w:rsidRDefault="00390588" w:rsidP="00390588">
            <w:pPr>
              <w:rPr>
                <w:sz w:val="24"/>
                <w:szCs w:val="24"/>
              </w:rPr>
            </w:pPr>
            <w:r w:rsidRPr="002B3668">
              <w:rPr>
                <w:sz w:val="24"/>
                <w:szCs w:val="24"/>
              </w:rPr>
              <w:t>-119.47</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CountryId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F.K., Not null</w:t>
            </w:r>
          </w:p>
        </w:tc>
        <w:tc>
          <w:tcPr>
            <w:tcW w:w="658" w:type="pct"/>
          </w:tcPr>
          <w:p w:rsidR="00390588" w:rsidRPr="002B3668" w:rsidRDefault="00390588" w:rsidP="00390588">
            <w:pPr>
              <w:rPr>
                <w:sz w:val="24"/>
                <w:szCs w:val="24"/>
              </w:rPr>
            </w:pPr>
            <w:r w:rsidRPr="002B3668">
              <w:rPr>
                <w:sz w:val="24"/>
                <w:szCs w:val="24"/>
              </w:rPr>
              <w:t>Country Identification Number</w:t>
            </w:r>
          </w:p>
        </w:tc>
        <w:tc>
          <w:tcPr>
            <w:tcW w:w="707" w:type="pct"/>
            <w:gridSpan w:val="2"/>
          </w:tcPr>
          <w:p w:rsidR="00390588" w:rsidRPr="002B3668" w:rsidRDefault="00390588" w:rsidP="00390588">
            <w:pPr>
              <w:rPr>
                <w:sz w:val="24"/>
                <w:szCs w:val="24"/>
              </w:rPr>
            </w:pPr>
            <w:r w:rsidRPr="002B3668">
              <w:rPr>
                <w:sz w:val="24"/>
                <w:szCs w:val="24"/>
              </w:rPr>
              <w:t>CTR100</w:t>
            </w:r>
          </w:p>
        </w:tc>
      </w:tr>
      <w:tr w:rsidR="00390588" w:rsidRPr="002B3668" w:rsidTr="00390588">
        <w:trPr>
          <w:trHeight w:val="131"/>
        </w:trPr>
        <w:tc>
          <w:tcPr>
            <w:tcW w:w="809" w:type="pct"/>
          </w:tcPr>
          <w:p w:rsidR="00390588" w:rsidRPr="002B3668" w:rsidRDefault="00390588" w:rsidP="00390588">
            <w:pPr>
              <w:rPr>
                <w:sz w:val="24"/>
                <w:szCs w:val="24"/>
              </w:rPr>
            </w:pPr>
          </w:p>
          <w:p w:rsidR="00390588" w:rsidRPr="002B3668" w:rsidRDefault="00390588" w:rsidP="00390588">
            <w:pPr>
              <w:rPr>
                <w:sz w:val="24"/>
                <w:szCs w:val="24"/>
              </w:rPr>
            </w:pPr>
            <w:r w:rsidRPr="002B3668">
              <w:rPr>
                <w:sz w:val="24"/>
                <w:szCs w:val="24"/>
              </w:rPr>
              <w:t>SELECTS</w:t>
            </w:r>
          </w:p>
          <w:p w:rsidR="00390588" w:rsidRPr="002B3668" w:rsidRDefault="00390588" w:rsidP="00390588">
            <w:pPr>
              <w:tabs>
                <w:tab w:val="left" w:pos="693"/>
              </w:tabs>
              <w:rPr>
                <w:sz w:val="24"/>
                <w:szCs w:val="24"/>
                <w:lang w:bidi="en-US"/>
              </w:rPr>
            </w:pPr>
          </w:p>
        </w:tc>
        <w:tc>
          <w:tcPr>
            <w:tcW w:w="1011" w:type="pct"/>
          </w:tcPr>
          <w:p w:rsidR="00390588" w:rsidRPr="002B3668" w:rsidRDefault="00390588" w:rsidP="00390588">
            <w:pPr>
              <w:rPr>
                <w:sz w:val="24"/>
                <w:szCs w:val="24"/>
              </w:rPr>
            </w:pPr>
            <w:r w:rsidRPr="002B3668">
              <w:rPr>
                <w:sz w:val="24"/>
                <w:szCs w:val="24"/>
              </w:rPr>
              <w:t>UsersId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User Identification Number</w:t>
            </w:r>
          </w:p>
        </w:tc>
        <w:tc>
          <w:tcPr>
            <w:tcW w:w="707" w:type="pct"/>
            <w:gridSpan w:val="2"/>
          </w:tcPr>
          <w:p w:rsidR="00390588" w:rsidRPr="002B3668" w:rsidRDefault="00390588" w:rsidP="00390588">
            <w:pPr>
              <w:rPr>
                <w:sz w:val="24"/>
                <w:szCs w:val="24"/>
              </w:rPr>
            </w:pPr>
            <w:r w:rsidRPr="002B3668">
              <w:rPr>
                <w:sz w:val="24"/>
                <w:szCs w:val="24"/>
              </w:rPr>
              <w:t>U100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CityPincode</w:t>
            </w:r>
          </w:p>
        </w:tc>
        <w:tc>
          <w:tcPr>
            <w:tcW w:w="358" w:type="pct"/>
          </w:tcPr>
          <w:p w:rsidR="00390588" w:rsidRPr="002B3668" w:rsidRDefault="00390588" w:rsidP="00390588">
            <w:pPr>
              <w:rPr>
                <w:sz w:val="24"/>
                <w:szCs w:val="24"/>
              </w:rPr>
            </w:pPr>
            <w:r w:rsidRPr="002B3668">
              <w:rPr>
                <w:sz w:val="24"/>
                <w:szCs w:val="24"/>
              </w:rPr>
              <w:t>6</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Pincode of a city</w:t>
            </w:r>
          </w:p>
        </w:tc>
        <w:tc>
          <w:tcPr>
            <w:tcW w:w="707" w:type="pct"/>
            <w:gridSpan w:val="2"/>
          </w:tcPr>
          <w:p w:rsidR="00390588" w:rsidRPr="002B3668" w:rsidRDefault="00390588" w:rsidP="00390588">
            <w:pPr>
              <w:rPr>
                <w:sz w:val="24"/>
                <w:szCs w:val="24"/>
              </w:rPr>
            </w:pPr>
            <w:r w:rsidRPr="002B3668">
              <w:rPr>
                <w:sz w:val="24"/>
                <w:szCs w:val="24"/>
              </w:rPr>
              <w:t>382443</w:t>
            </w:r>
          </w:p>
        </w:tc>
      </w:tr>
      <w:tr w:rsidR="00390588" w:rsidRPr="002B3668" w:rsidTr="00390588">
        <w:trPr>
          <w:trHeight w:val="131"/>
        </w:trPr>
        <w:tc>
          <w:tcPr>
            <w:tcW w:w="809" w:type="pct"/>
          </w:tcPr>
          <w:p w:rsidR="00390588" w:rsidRPr="002B3668" w:rsidRDefault="00390588" w:rsidP="00390588">
            <w:pPr>
              <w:rPr>
                <w:sz w:val="24"/>
                <w:szCs w:val="24"/>
              </w:rPr>
            </w:pPr>
            <w:r w:rsidRPr="002B3668">
              <w:rPr>
                <w:sz w:val="24"/>
                <w:szCs w:val="24"/>
              </w:rPr>
              <w:t>HOURLY FORECAST LOG</w:t>
            </w:r>
          </w:p>
          <w:p w:rsidR="00390588" w:rsidRPr="002B3668" w:rsidRDefault="00390588" w:rsidP="00390588">
            <w:pPr>
              <w:rPr>
                <w:sz w:val="24"/>
                <w:szCs w:val="24"/>
                <w:lang w:bidi="en-US"/>
              </w:rPr>
            </w:pPr>
          </w:p>
        </w:tc>
        <w:tc>
          <w:tcPr>
            <w:tcW w:w="1011" w:type="pct"/>
          </w:tcPr>
          <w:p w:rsidR="00390588" w:rsidRPr="002B3668" w:rsidRDefault="00390588" w:rsidP="00390588">
            <w:pPr>
              <w:rPr>
                <w:sz w:val="24"/>
                <w:szCs w:val="24"/>
              </w:rPr>
            </w:pPr>
            <w:r w:rsidRPr="002B3668">
              <w:rPr>
                <w:sz w:val="24"/>
                <w:szCs w:val="24"/>
              </w:rPr>
              <w:t>StartDateTime</w:t>
            </w:r>
          </w:p>
        </w:tc>
        <w:tc>
          <w:tcPr>
            <w:tcW w:w="358" w:type="pct"/>
          </w:tcPr>
          <w:p w:rsidR="00390588" w:rsidRPr="002B3668" w:rsidRDefault="00390588" w:rsidP="00390588">
            <w:pPr>
              <w:rPr>
                <w:sz w:val="24"/>
                <w:szCs w:val="24"/>
              </w:rPr>
            </w:pPr>
            <w:r w:rsidRPr="002B3668">
              <w:rPr>
                <w:sz w:val="24"/>
                <w:szCs w:val="24"/>
              </w:rPr>
              <w:t>-</w:t>
            </w:r>
          </w:p>
        </w:tc>
        <w:tc>
          <w:tcPr>
            <w:tcW w:w="799" w:type="pct"/>
          </w:tcPr>
          <w:p w:rsidR="00390588" w:rsidRPr="002B3668" w:rsidRDefault="00390588" w:rsidP="00390588">
            <w:pPr>
              <w:rPr>
                <w:sz w:val="24"/>
                <w:szCs w:val="24"/>
              </w:rPr>
            </w:pPr>
            <w:r w:rsidRPr="002B3668">
              <w:rPr>
                <w:sz w:val="24"/>
                <w:szCs w:val="24"/>
              </w:rPr>
              <w:t>TIMESTAMP</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Starting Date and Time of A Hourly Report</w:t>
            </w:r>
          </w:p>
        </w:tc>
        <w:tc>
          <w:tcPr>
            <w:tcW w:w="707" w:type="pct"/>
            <w:gridSpan w:val="2"/>
          </w:tcPr>
          <w:p w:rsidR="00390588" w:rsidRPr="002B3668" w:rsidRDefault="00390588" w:rsidP="00390588">
            <w:pPr>
              <w:rPr>
                <w:sz w:val="24"/>
                <w:szCs w:val="24"/>
              </w:rPr>
            </w:pPr>
            <w:r w:rsidRPr="002B3668">
              <w:rPr>
                <w:sz w:val="24"/>
                <w:szCs w:val="24"/>
              </w:rPr>
              <w:t>02-JAN-2019</w:t>
            </w:r>
          </w:p>
          <w:p w:rsidR="00390588" w:rsidRPr="002B3668" w:rsidRDefault="00390588" w:rsidP="00390588">
            <w:pPr>
              <w:rPr>
                <w:sz w:val="24"/>
                <w:szCs w:val="24"/>
              </w:rPr>
            </w:pPr>
            <w:r w:rsidRPr="002B3668">
              <w:rPr>
                <w:sz w:val="24"/>
                <w:szCs w:val="24"/>
              </w:rPr>
              <w:t>12:32:45</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Humidity</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NUMBER(5,2)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Humidity in %</w:t>
            </w:r>
          </w:p>
        </w:tc>
        <w:tc>
          <w:tcPr>
            <w:tcW w:w="707" w:type="pct"/>
            <w:gridSpan w:val="2"/>
          </w:tcPr>
          <w:p w:rsidR="00390588" w:rsidRPr="002B3668" w:rsidRDefault="00390588" w:rsidP="00390588">
            <w:pPr>
              <w:rPr>
                <w:sz w:val="24"/>
                <w:szCs w:val="24"/>
              </w:rPr>
            </w:pPr>
            <w:r w:rsidRPr="002B3668">
              <w:rPr>
                <w:sz w:val="24"/>
                <w:szCs w:val="24"/>
              </w:rPr>
              <w:t>64</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Visibility</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VARCHAR2(10)</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Visibility in km</w:t>
            </w:r>
          </w:p>
        </w:tc>
        <w:tc>
          <w:tcPr>
            <w:tcW w:w="707" w:type="pct"/>
            <w:gridSpan w:val="2"/>
          </w:tcPr>
          <w:p w:rsidR="00390588" w:rsidRPr="002B3668" w:rsidRDefault="00390588" w:rsidP="00390588">
            <w:pPr>
              <w:rPr>
                <w:sz w:val="24"/>
                <w:szCs w:val="24"/>
              </w:rPr>
            </w:pPr>
            <w:r w:rsidRPr="002B3668">
              <w:rPr>
                <w:sz w:val="24"/>
                <w:szCs w:val="24"/>
              </w:rPr>
              <w:t>6</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Pressure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NUMBER(5,2)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Air Pressure in mBar</w:t>
            </w:r>
          </w:p>
        </w:tc>
        <w:tc>
          <w:tcPr>
            <w:tcW w:w="707" w:type="pct"/>
            <w:gridSpan w:val="2"/>
          </w:tcPr>
          <w:p w:rsidR="00390588" w:rsidRPr="002B3668" w:rsidRDefault="00390588" w:rsidP="00390588">
            <w:pPr>
              <w:rPr>
                <w:sz w:val="24"/>
                <w:szCs w:val="24"/>
              </w:rPr>
            </w:pPr>
            <w:r w:rsidRPr="002B3668">
              <w:rPr>
                <w:sz w:val="24"/>
                <w:szCs w:val="24"/>
              </w:rPr>
              <w:t>1006</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WindSpeed</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NUMBER(5,2)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WindSpeed in km/h</w:t>
            </w:r>
          </w:p>
        </w:tc>
        <w:tc>
          <w:tcPr>
            <w:tcW w:w="707" w:type="pct"/>
            <w:gridSpan w:val="2"/>
          </w:tcPr>
          <w:p w:rsidR="00390588" w:rsidRPr="002B3668" w:rsidRDefault="00390588" w:rsidP="00390588">
            <w:pPr>
              <w:rPr>
                <w:sz w:val="24"/>
                <w:szCs w:val="24"/>
              </w:rPr>
            </w:pPr>
            <w:r w:rsidRPr="002B3668">
              <w:rPr>
                <w:sz w:val="24"/>
                <w:szCs w:val="24"/>
              </w:rPr>
              <w:t>3</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WindDirection</w:t>
            </w:r>
          </w:p>
        </w:tc>
        <w:tc>
          <w:tcPr>
            <w:tcW w:w="358" w:type="pct"/>
          </w:tcPr>
          <w:p w:rsidR="00390588" w:rsidRPr="002B3668" w:rsidRDefault="00390588" w:rsidP="00390588">
            <w:pPr>
              <w:rPr>
                <w:sz w:val="24"/>
                <w:szCs w:val="24"/>
              </w:rPr>
            </w:pPr>
            <w:r w:rsidRPr="002B3668">
              <w:rPr>
                <w:sz w:val="24"/>
                <w:szCs w:val="24"/>
              </w:rPr>
              <w:t>2</w:t>
            </w:r>
          </w:p>
        </w:tc>
        <w:tc>
          <w:tcPr>
            <w:tcW w:w="799" w:type="pct"/>
          </w:tcPr>
          <w:p w:rsidR="00390588" w:rsidRPr="002B3668" w:rsidRDefault="00390588" w:rsidP="00390588">
            <w:pPr>
              <w:rPr>
                <w:sz w:val="24"/>
                <w:szCs w:val="24"/>
              </w:rPr>
            </w:pPr>
            <w:r w:rsidRPr="002B3668">
              <w:rPr>
                <w:sz w:val="24"/>
                <w:szCs w:val="24"/>
              </w:rPr>
              <w:t>VARCHAR2(2)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Direction of wind</w:t>
            </w:r>
          </w:p>
        </w:tc>
        <w:tc>
          <w:tcPr>
            <w:tcW w:w="707" w:type="pct"/>
            <w:gridSpan w:val="2"/>
          </w:tcPr>
          <w:p w:rsidR="00390588" w:rsidRPr="002B3668" w:rsidRDefault="00390588" w:rsidP="00390588">
            <w:pPr>
              <w:rPr>
                <w:sz w:val="24"/>
                <w:szCs w:val="24"/>
              </w:rPr>
            </w:pP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Temperature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NUMBER(5,2)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Temperature</w:t>
            </w:r>
          </w:p>
          <w:p w:rsidR="00390588" w:rsidRPr="002B3668" w:rsidRDefault="00390588" w:rsidP="00390588">
            <w:pPr>
              <w:rPr>
                <w:sz w:val="24"/>
                <w:szCs w:val="24"/>
              </w:rPr>
            </w:pPr>
            <w:r w:rsidRPr="002B3668">
              <w:rPr>
                <w:sz w:val="24"/>
                <w:szCs w:val="24"/>
              </w:rPr>
              <w:t>in degree celcius</w:t>
            </w:r>
          </w:p>
        </w:tc>
        <w:tc>
          <w:tcPr>
            <w:tcW w:w="707" w:type="pct"/>
            <w:gridSpan w:val="2"/>
          </w:tcPr>
          <w:p w:rsidR="00390588" w:rsidRPr="002B3668" w:rsidRDefault="00390588" w:rsidP="00390588">
            <w:pPr>
              <w:rPr>
                <w:sz w:val="24"/>
                <w:szCs w:val="24"/>
              </w:rPr>
            </w:pPr>
            <w:r w:rsidRPr="002B3668">
              <w:rPr>
                <w:sz w:val="24"/>
                <w:szCs w:val="24"/>
              </w:rPr>
              <w:t>40</w:t>
            </w:r>
          </w:p>
        </w:tc>
      </w:tr>
      <w:tr w:rsidR="00390588" w:rsidRPr="002B3668" w:rsidTr="009348A8">
        <w:trPr>
          <w:trHeight w:val="205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FeelsLikeTemperature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NUMBER(5,2)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 xml:space="preserve">Normal Atmosphere Temperature in degree celcius </w:t>
            </w:r>
          </w:p>
        </w:tc>
        <w:tc>
          <w:tcPr>
            <w:tcW w:w="707" w:type="pct"/>
            <w:gridSpan w:val="2"/>
          </w:tcPr>
          <w:p w:rsidR="00390588" w:rsidRPr="002B3668" w:rsidRDefault="00390588" w:rsidP="00390588">
            <w:pPr>
              <w:rPr>
                <w:sz w:val="24"/>
                <w:szCs w:val="24"/>
              </w:rPr>
            </w:pPr>
            <w:r w:rsidRPr="002B3668">
              <w:rPr>
                <w:sz w:val="24"/>
                <w:szCs w:val="24"/>
              </w:rPr>
              <w:t>34</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WeatherStatus</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VARCHAR2(10)</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Status of environment</w:t>
            </w:r>
          </w:p>
        </w:tc>
        <w:tc>
          <w:tcPr>
            <w:tcW w:w="707" w:type="pct"/>
            <w:gridSpan w:val="2"/>
          </w:tcPr>
          <w:p w:rsidR="00390588" w:rsidRPr="002B3668" w:rsidRDefault="00390588" w:rsidP="00390588">
            <w:pPr>
              <w:rPr>
                <w:sz w:val="24"/>
                <w:szCs w:val="24"/>
              </w:rPr>
            </w:pPr>
            <w:r w:rsidRPr="002B3668">
              <w:rPr>
                <w:sz w:val="24"/>
                <w:szCs w:val="24"/>
              </w:rPr>
              <w:t>Sunny</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CityPincode</w:t>
            </w:r>
          </w:p>
        </w:tc>
        <w:tc>
          <w:tcPr>
            <w:tcW w:w="358" w:type="pct"/>
          </w:tcPr>
          <w:p w:rsidR="00390588" w:rsidRPr="002B3668" w:rsidRDefault="00390588" w:rsidP="00390588">
            <w:pPr>
              <w:rPr>
                <w:sz w:val="24"/>
                <w:szCs w:val="24"/>
              </w:rPr>
            </w:pPr>
            <w:r w:rsidRPr="002B3668">
              <w:rPr>
                <w:sz w:val="24"/>
                <w:szCs w:val="24"/>
              </w:rPr>
              <w:t>6</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Pincode of a city</w:t>
            </w:r>
          </w:p>
        </w:tc>
        <w:tc>
          <w:tcPr>
            <w:tcW w:w="707" w:type="pct"/>
            <w:gridSpan w:val="2"/>
          </w:tcPr>
          <w:p w:rsidR="00390588" w:rsidRPr="002B3668" w:rsidRDefault="00390588" w:rsidP="00390588">
            <w:pPr>
              <w:rPr>
                <w:sz w:val="24"/>
                <w:szCs w:val="24"/>
              </w:rPr>
            </w:pPr>
            <w:r w:rsidRPr="002B3668">
              <w:rPr>
                <w:sz w:val="24"/>
                <w:szCs w:val="24"/>
              </w:rPr>
              <w:t>382443</w:t>
            </w:r>
          </w:p>
        </w:tc>
      </w:tr>
      <w:tr w:rsidR="00390588" w:rsidRPr="002B3668" w:rsidTr="00390588">
        <w:trPr>
          <w:trHeight w:val="37"/>
        </w:trPr>
        <w:tc>
          <w:tcPr>
            <w:tcW w:w="809" w:type="pct"/>
          </w:tcPr>
          <w:p w:rsidR="00390588" w:rsidRPr="002B3668" w:rsidRDefault="00390588" w:rsidP="00390588">
            <w:pPr>
              <w:rPr>
                <w:sz w:val="24"/>
                <w:szCs w:val="24"/>
              </w:rPr>
            </w:pPr>
            <w:r w:rsidRPr="002B3668">
              <w:rPr>
                <w:sz w:val="24"/>
                <w:szCs w:val="24"/>
              </w:rPr>
              <w:t>DAILY FORECAST LOG</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CalendarDate</w:t>
            </w:r>
          </w:p>
        </w:tc>
        <w:tc>
          <w:tcPr>
            <w:tcW w:w="358" w:type="pct"/>
          </w:tcPr>
          <w:p w:rsidR="00390588" w:rsidRPr="002B3668" w:rsidRDefault="00390588" w:rsidP="00390588">
            <w:pPr>
              <w:rPr>
                <w:sz w:val="24"/>
                <w:szCs w:val="24"/>
              </w:rPr>
            </w:pPr>
            <w:r w:rsidRPr="002B3668">
              <w:rPr>
                <w:sz w:val="24"/>
                <w:szCs w:val="24"/>
              </w:rPr>
              <w:t>-</w:t>
            </w:r>
          </w:p>
        </w:tc>
        <w:tc>
          <w:tcPr>
            <w:tcW w:w="799" w:type="pct"/>
          </w:tcPr>
          <w:p w:rsidR="00390588" w:rsidRPr="002B3668" w:rsidRDefault="00390588" w:rsidP="00390588">
            <w:pPr>
              <w:rPr>
                <w:sz w:val="24"/>
                <w:szCs w:val="24"/>
              </w:rPr>
            </w:pPr>
            <w:r w:rsidRPr="002B3668">
              <w:rPr>
                <w:sz w:val="24"/>
                <w:szCs w:val="24"/>
              </w:rPr>
              <w:t>DATE</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Report Date</w:t>
            </w:r>
          </w:p>
        </w:tc>
        <w:tc>
          <w:tcPr>
            <w:tcW w:w="707" w:type="pct"/>
            <w:gridSpan w:val="2"/>
          </w:tcPr>
          <w:p w:rsidR="00390588" w:rsidRPr="002B3668" w:rsidRDefault="00390588" w:rsidP="00390588">
            <w:pPr>
              <w:rPr>
                <w:sz w:val="24"/>
                <w:szCs w:val="24"/>
              </w:rPr>
            </w:pPr>
            <w:r w:rsidRPr="002B3668">
              <w:rPr>
                <w:sz w:val="24"/>
                <w:szCs w:val="24"/>
              </w:rPr>
              <w:t>03-JAN-2000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SunriseTime</w:t>
            </w:r>
          </w:p>
        </w:tc>
        <w:tc>
          <w:tcPr>
            <w:tcW w:w="358" w:type="pct"/>
          </w:tcPr>
          <w:p w:rsidR="00390588" w:rsidRPr="002B3668" w:rsidRDefault="00390588" w:rsidP="00390588">
            <w:pPr>
              <w:rPr>
                <w:sz w:val="24"/>
                <w:szCs w:val="24"/>
              </w:rPr>
            </w:pPr>
            <w:r w:rsidRPr="002B3668">
              <w:rPr>
                <w:sz w:val="24"/>
                <w:szCs w:val="24"/>
              </w:rPr>
              <w:t>-</w:t>
            </w:r>
          </w:p>
        </w:tc>
        <w:tc>
          <w:tcPr>
            <w:tcW w:w="799" w:type="pct"/>
          </w:tcPr>
          <w:p w:rsidR="00390588" w:rsidRPr="002B3668" w:rsidRDefault="00390588" w:rsidP="00390588">
            <w:pPr>
              <w:rPr>
                <w:sz w:val="24"/>
                <w:szCs w:val="24"/>
              </w:rPr>
            </w:pPr>
            <w:r w:rsidRPr="002B3668">
              <w:rPr>
                <w:sz w:val="24"/>
                <w:szCs w:val="24"/>
              </w:rPr>
              <w:t>TIMESTAMP</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Sunrise Time</w:t>
            </w:r>
          </w:p>
        </w:tc>
        <w:tc>
          <w:tcPr>
            <w:tcW w:w="707" w:type="pct"/>
            <w:gridSpan w:val="2"/>
          </w:tcPr>
          <w:p w:rsidR="00390588" w:rsidRPr="002B3668" w:rsidRDefault="00390588" w:rsidP="00390588">
            <w:pPr>
              <w:rPr>
                <w:sz w:val="24"/>
                <w:szCs w:val="24"/>
              </w:rPr>
            </w:pPr>
            <w:r w:rsidRPr="002B3668">
              <w:rPr>
                <w:sz w:val="24"/>
                <w:szCs w:val="24"/>
              </w:rPr>
              <w:t>06:20:10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SunsetTime</w:t>
            </w:r>
          </w:p>
        </w:tc>
        <w:tc>
          <w:tcPr>
            <w:tcW w:w="358" w:type="pct"/>
          </w:tcPr>
          <w:p w:rsidR="00390588" w:rsidRPr="002B3668" w:rsidRDefault="00390588" w:rsidP="00390588">
            <w:pPr>
              <w:rPr>
                <w:sz w:val="24"/>
                <w:szCs w:val="24"/>
              </w:rPr>
            </w:pPr>
            <w:r w:rsidRPr="002B3668">
              <w:rPr>
                <w:sz w:val="24"/>
                <w:szCs w:val="24"/>
              </w:rPr>
              <w:t>-</w:t>
            </w:r>
          </w:p>
        </w:tc>
        <w:tc>
          <w:tcPr>
            <w:tcW w:w="799" w:type="pct"/>
          </w:tcPr>
          <w:p w:rsidR="00390588" w:rsidRPr="002B3668" w:rsidRDefault="00390588" w:rsidP="00390588">
            <w:pPr>
              <w:rPr>
                <w:sz w:val="24"/>
                <w:szCs w:val="24"/>
              </w:rPr>
            </w:pPr>
            <w:r w:rsidRPr="002B3668">
              <w:rPr>
                <w:sz w:val="24"/>
                <w:szCs w:val="24"/>
              </w:rPr>
              <w:t>TIMESTAMP</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Sunset Time</w:t>
            </w:r>
          </w:p>
        </w:tc>
        <w:tc>
          <w:tcPr>
            <w:tcW w:w="707" w:type="pct"/>
            <w:gridSpan w:val="2"/>
          </w:tcPr>
          <w:p w:rsidR="00390588" w:rsidRPr="002B3668" w:rsidRDefault="00390588" w:rsidP="00390588">
            <w:pPr>
              <w:rPr>
                <w:sz w:val="24"/>
                <w:szCs w:val="24"/>
              </w:rPr>
            </w:pPr>
            <w:r w:rsidRPr="002B3668">
              <w:rPr>
                <w:sz w:val="24"/>
                <w:szCs w:val="24"/>
              </w:rPr>
              <w:t>17:02:34</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AverageHumidity</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Average Humidity in %</w:t>
            </w:r>
          </w:p>
        </w:tc>
        <w:tc>
          <w:tcPr>
            <w:tcW w:w="707" w:type="pct"/>
            <w:gridSpan w:val="2"/>
          </w:tcPr>
          <w:p w:rsidR="00390588" w:rsidRPr="002B3668" w:rsidRDefault="00390588" w:rsidP="00390588">
            <w:pPr>
              <w:rPr>
                <w:sz w:val="24"/>
                <w:szCs w:val="24"/>
              </w:rPr>
            </w:pPr>
            <w:r w:rsidRPr="002B3668">
              <w:rPr>
                <w:sz w:val="24"/>
                <w:szCs w:val="24"/>
              </w:rPr>
              <w:t>67</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MaxTemperature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Maximum Temperature of a day</w:t>
            </w:r>
          </w:p>
        </w:tc>
        <w:tc>
          <w:tcPr>
            <w:tcW w:w="707" w:type="pct"/>
            <w:gridSpan w:val="2"/>
          </w:tcPr>
          <w:p w:rsidR="00390588" w:rsidRPr="002B3668" w:rsidRDefault="00390588" w:rsidP="00390588">
            <w:pPr>
              <w:rPr>
                <w:sz w:val="24"/>
                <w:szCs w:val="24"/>
              </w:rPr>
            </w:pPr>
            <w:r w:rsidRPr="002B3668">
              <w:rPr>
                <w:sz w:val="24"/>
                <w:szCs w:val="24"/>
              </w:rPr>
              <w:t>40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MinTemperature</w:t>
            </w:r>
          </w:p>
        </w:tc>
        <w:tc>
          <w:tcPr>
            <w:tcW w:w="358" w:type="pct"/>
          </w:tcPr>
          <w:p w:rsidR="00390588" w:rsidRPr="002B3668" w:rsidRDefault="00390588" w:rsidP="00390588">
            <w:pPr>
              <w:rPr>
                <w:sz w:val="24"/>
                <w:szCs w:val="24"/>
              </w:rPr>
            </w:pPr>
            <w:r w:rsidRPr="002B3668">
              <w:rPr>
                <w:sz w:val="24"/>
                <w:szCs w:val="24"/>
              </w:rPr>
              <w:t>5,2</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Minimum Temperature of a day</w:t>
            </w:r>
          </w:p>
        </w:tc>
        <w:tc>
          <w:tcPr>
            <w:tcW w:w="707" w:type="pct"/>
            <w:gridSpan w:val="2"/>
          </w:tcPr>
          <w:p w:rsidR="00390588" w:rsidRPr="002B3668" w:rsidRDefault="00390588" w:rsidP="00390588">
            <w:pPr>
              <w:rPr>
                <w:sz w:val="24"/>
                <w:szCs w:val="24"/>
              </w:rPr>
            </w:pPr>
            <w:r w:rsidRPr="002B3668">
              <w:rPr>
                <w:sz w:val="24"/>
                <w:szCs w:val="24"/>
              </w:rPr>
              <w:t>20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WeatherStatus</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Status of environment</w:t>
            </w:r>
          </w:p>
        </w:tc>
        <w:tc>
          <w:tcPr>
            <w:tcW w:w="707" w:type="pct"/>
            <w:gridSpan w:val="2"/>
          </w:tcPr>
          <w:p w:rsidR="00390588" w:rsidRPr="002B3668" w:rsidRDefault="00390588" w:rsidP="00390588">
            <w:pPr>
              <w:rPr>
                <w:sz w:val="24"/>
                <w:szCs w:val="24"/>
              </w:rPr>
            </w:pPr>
            <w:r w:rsidRPr="002B3668">
              <w:rPr>
                <w:sz w:val="24"/>
                <w:szCs w:val="24"/>
              </w:rPr>
              <w:t>Rainy</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CityPincode</w:t>
            </w:r>
          </w:p>
        </w:tc>
        <w:tc>
          <w:tcPr>
            <w:tcW w:w="358" w:type="pct"/>
          </w:tcPr>
          <w:p w:rsidR="00390588" w:rsidRPr="002B3668" w:rsidRDefault="00390588" w:rsidP="00390588">
            <w:pPr>
              <w:rPr>
                <w:sz w:val="24"/>
                <w:szCs w:val="24"/>
              </w:rPr>
            </w:pPr>
            <w:r w:rsidRPr="002B3668">
              <w:rPr>
                <w:sz w:val="24"/>
                <w:szCs w:val="24"/>
              </w:rPr>
              <w:t>6</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Pincode of a city</w:t>
            </w:r>
          </w:p>
        </w:tc>
        <w:tc>
          <w:tcPr>
            <w:tcW w:w="707" w:type="pct"/>
            <w:gridSpan w:val="2"/>
          </w:tcPr>
          <w:p w:rsidR="00390588" w:rsidRPr="002B3668" w:rsidRDefault="00390588" w:rsidP="00390588">
            <w:pPr>
              <w:rPr>
                <w:sz w:val="24"/>
                <w:szCs w:val="24"/>
              </w:rPr>
            </w:pPr>
            <w:r w:rsidRPr="002B3668">
              <w:rPr>
                <w:sz w:val="24"/>
                <w:szCs w:val="24"/>
              </w:rPr>
              <w:t>382443</w:t>
            </w:r>
          </w:p>
        </w:tc>
      </w:tr>
      <w:tr w:rsidR="00390588" w:rsidRPr="002B3668" w:rsidTr="00390588">
        <w:trPr>
          <w:trHeight w:val="505"/>
        </w:trPr>
        <w:tc>
          <w:tcPr>
            <w:tcW w:w="809" w:type="pct"/>
          </w:tcPr>
          <w:p w:rsidR="00390588" w:rsidRPr="002B3668" w:rsidRDefault="00390588" w:rsidP="00390588">
            <w:pPr>
              <w:rPr>
                <w:sz w:val="24"/>
                <w:szCs w:val="24"/>
              </w:rPr>
            </w:pPr>
            <w:r w:rsidRPr="002B3668">
              <w:rPr>
                <w:sz w:val="24"/>
                <w:szCs w:val="24"/>
              </w:rPr>
              <w:t>EMPLOYEE</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EmployeeId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Employee Identification number</w:t>
            </w:r>
          </w:p>
        </w:tc>
        <w:tc>
          <w:tcPr>
            <w:tcW w:w="707" w:type="pct"/>
            <w:gridSpan w:val="2"/>
          </w:tcPr>
          <w:p w:rsidR="00390588" w:rsidRPr="002B3668" w:rsidRDefault="00390588" w:rsidP="00390588">
            <w:pPr>
              <w:rPr>
                <w:sz w:val="24"/>
                <w:szCs w:val="24"/>
              </w:rPr>
            </w:pPr>
            <w:r w:rsidRPr="002B3668">
              <w:rPr>
                <w:sz w:val="24"/>
                <w:szCs w:val="24"/>
              </w:rPr>
              <w:t>E100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EmpFirstName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First name of an employee</w:t>
            </w:r>
          </w:p>
        </w:tc>
        <w:tc>
          <w:tcPr>
            <w:tcW w:w="707" w:type="pct"/>
            <w:gridSpan w:val="2"/>
          </w:tcPr>
          <w:p w:rsidR="00390588" w:rsidRPr="002B3668" w:rsidRDefault="00390588" w:rsidP="00390588">
            <w:pPr>
              <w:rPr>
                <w:sz w:val="24"/>
                <w:szCs w:val="24"/>
              </w:rPr>
            </w:pPr>
            <w:r w:rsidRPr="002B3668">
              <w:rPr>
                <w:sz w:val="24"/>
                <w:szCs w:val="24"/>
              </w:rPr>
              <w:t>Tracy</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EmpLastName</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Last name of an employee</w:t>
            </w:r>
          </w:p>
        </w:tc>
        <w:tc>
          <w:tcPr>
            <w:tcW w:w="707" w:type="pct"/>
            <w:gridSpan w:val="2"/>
          </w:tcPr>
          <w:p w:rsidR="00390588" w:rsidRPr="002B3668" w:rsidRDefault="00390588" w:rsidP="00390588">
            <w:pPr>
              <w:rPr>
                <w:sz w:val="24"/>
                <w:szCs w:val="24"/>
              </w:rPr>
            </w:pPr>
            <w:r w:rsidRPr="002B3668">
              <w:rPr>
                <w:sz w:val="24"/>
                <w:szCs w:val="24"/>
              </w:rPr>
              <w:t>Davis</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EmpDOB</w:t>
            </w:r>
          </w:p>
        </w:tc>
        <w:tc>
          <w:tcPr>
            <w:tcW w:w="358" w:type="pct"/>
          </w:tcPr>
          <w:p w:rsidR="00390588" w:rsidRPr="002B3668" w:rsidRDefault="00390588" w:rsidP="00390588">
            <w:pPr>
              <w:rPr>
                <w:sz w:val="24"/>
                <w:szCs w:val="24"/>
              </w:rPr>
            </w:pPr>
            <w:r w:rsidRPr="002B3668">
              <w:rPr>
                <w:sz w:val="24"/>
                <w:szCs w:val="24"/>
              </w:rPr>
              <w:t>-</w:t>
            </w:r>
          </w:p>
        </w:tc>
        <w:tc>
          <w:tcPr>
            <w:tcW w:w="799" w:type="pct"/>
          </w:tcPr>
          <w:p w:rsidR="00390588" w:rsidRPr="002B3668" w:rsidRDefault="00390588" w:rsidP="00390588">
            <w:pPr>
              <w:rPr>
                <w:sz w:val="24"/>
                <w:szCs w:val="24"/>
              </w:rPr>
            </w:pPr>
            <w:r w:rsidRPr="002B3668">
              <w:rPr>
                <w:sz w:val="24"/>
                <w:szCs w:val="24"/>
              </w:rPr>
              <w:t>DATE</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Date of birth of an employee</w:t>
            </w:r>
          </w:p>
        </w:tc>
        <w:tc>
          <w:tcPr>
            <w:tcW w:w="707" w:type="pct"/>
            <w:gridSpan w:val="2"/>
          </w:tcPr>
          <w:p w:rsidR="00390588" w:rsidRPr="002B3668" w:rsidRDefault="00390588" w:rsidP="00390588">
            <w:pPr>
              <w:rPr>
                <w:sz w:val="24"/>
                <w:szCs w:val="24"/>
              </w:rPr>
            </w:pPr>
            <w:r w:rsidRPr="002B3668">
              <w:rPr>
                <w:sz w:val="24"/>
                <w:szCs w:val="24"/>
              </w:rPr>
              <w:t>01-JAN-1993</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ServerId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Not null</w:t>
            </w:r>
          </w:p>
        </w:tc>
        <w:tc>
          <w:tcPr>
            <w:tcW w:w="658" w:type="pct"/>
          </w:tcPr>
          <w:p w:rsidR="00390588" w:rsidRPr="002B3668" w:rsidRDefault="00390588" w:rsidP="00390588">
            <w:pPr>
              <w:rPr>
                <w:sz w:val="24"/>
                <w:szCs w:val="24"/>
              </w:rPr>
            </w:pPr>
            <w:r w:rsidRPr="002B3668">
              <w:rPr>
                <w:sz w:val="24"/>
                <w:szCs w:val="24"/>
              </w:rPr>
              <w:t>Server Identification Number</w:t>
            </w:r>
          </w:p>
        </w:tc>
        <w:tc>
          <w:tcPr>
            <w:tcW w:w="707" w:type="pct"/>
            <w:gridSpan w:val="2"/>
          </w:tcPr>
          <w:p w:rsidR="00390588" w:rsidRPr="002B3668" w:rsidRDefault="00390588" w:rsidP="00390588">
            <w:pPr>
              <w:rPr>
                <w:sz w:val="24"/>
                <w:szCs w:val="24"/>
              </w:rPr>
            </w:pPr>
            <w:r w:rsidRPr="002B3668">
              <w:rPr>
                <w:sz w:val="24"/>
                <w:szCs w:val="24"/>
              </w:rPr>
              <w:t>S100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WeatherStationId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F.K., Not null</w:t>
            </w:r>
          </w:p>
        </w:tc>
        <w:tc>
          <w:tcPr>
            <w:tcW w:w="658" w:type="pct"/>
          </w:tcPr>
          <w:p w:rsidR="00390588" w:rsidRPr="002B3668" w:rsidRDefault="00390588" w:rsidP="00390588">
            <w:pPr>
              <w:rPr>
                <w:sz w:val="24"/>
                <w:szCs w:val="24"/>
              </w:rPr>
            </w:pPr>
            <w:r w:rsidRPr="002B3668">
              <w:rPr>
                <w:sz w:val="24"/>
                <w:szCs w:val="24"/>
              </w:rPr>
              <w:t>Weather Station ID no.</w:t>
            </w:r>
          </w:p>
        </w:tc>
        <w:tc>
          <w:tcPr>
            <w:tcW w:w="707" w:type="pct"/>
            <w:gridSpan w:val="2"/>
          </w:tcPr>
          <w:p w:rsidR="00390588" w:rsidRPr="002B3668" w:rsidRDefault="00390588" w:rsidP="00390588">
            <w:pPr>
              <w:rPr>
                <w:sz w:val="24"/>
                <w:szCs w:val="24"/>
              </w:rPr>
            </w:pPr>
            <w:r w:rsidRPr="002B3668">
              <w:rPr>
                <w:sz w:val="24"/>
                <w:szCs w:val="24"/>
              </w:rPr>
              <w:t>W100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ManagerId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F.K., Not null</w:t>
            </w:r>
          </w:p>
        </w:tc>
        <w:tc>
          <w:tcPr>
            <w:tcW w:w="658" w:type="pct"/>
          </w:tcPr>
          <w:p w:rsidR="00390588" w:rsidRPr="002B3668" w:rsidRDefault="00390588" w:rsidP="00390588">
            <w:pPr>
              <w:rPr>
                <w:sz w:val="24"/>
                <w:szCs w:val="24"/>
              </w:rPr>
            </w:pPr>
            <w:r w:rsidRPr="002B3668">
              <w:rPr>
                <w:sz w:val="24"/>
                <w:szCs w:val="24"/>
              </w:rPr>
              <w:t>Manager ID no.</w:t>
            </w:r>
          </w:p>
        </w:tc>
        <w:tc>
          <w:tcPr>
            <w:tcW w:w="707" w:type="pct"/>
            <w:gridSpan w:val="2"/>
          </w:tcPr>
          <w:p w:rsidR="00390588" w:rsidRPr="002B3668" w:rsidRDefault="00390588" w:rsidP="00390588">
            <w:pPr>
              <w:rPr>
                <w:sz w:val="24"/>
                <w:szCs w:val="24"/>
              </w:rPr>
            </w:pPr>
            <w:r w:rsidRPr="002B3668">
              <w:rPr>
                <w:sz w:val="24"/>
                <w:szCs w:val="24"/>
              </w:rPr>
              <w:t>M100</w:t>
            </w:r>
          </w:p>
        </w:tc>
      </w:tr>
      <w:tr w:rsidR="00390588" w:rsidRPr="002B3668" w:rsidTr="00390588">
        <w:trPr>
          <w:trHeight w:val="131"/>
        </w:trPr>
        <w:tc>
          <w:tcPr>
            <w:tcW w:w="809" w:type="pct"/>
          </w:tcPr>
          <w:p w:rsidR="00390588" w:rsidRPr="002B3668" w:rsidRDefault="00390588" w:rsidP="00390588">
            <w:pPr>
              <w:rPr>
                <w:sz w:val="24"/>
                <w:szCs w:val="24"/>
              </w:rPr>
            </w:pPr>
            <w:r w:rsidRPr="002B3668">
              <w:rPr>
                <w:sz w:val="24"/>
                <w:szCs w:val="24"/>
              </w:rPr>
              <w:t>EMPLOYEEEMPCONTACT</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EmpContact</w:t>
            </w:r>
          </w:p>
        </w:tc>
        <w:tc>
          <w:tcPr>
            <w:tcW w:w="358" w:type="pct"/>
          </w:tcPr>
          <w:p w:rsidR="00390588" w:rsidRPr="002B3668" w:rsidRDefault="00390588" w:rsidP="00390588">
            <w:pPr>
              <w:rPr>
                <w:sz w:val="24"/>
                <w:szCs w:val="24"/>
              </w:rPr>
            </w:pPr>
            <w:r w:rsidRPr="002B3668">
              <w:rPr>
                <w:sz w:val="24"/>
                <w:szCs w:val="24"/>
              </w:rPr>
              <w:t>10</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Employee contact no.1</w:t>
            </w:r>
          </w:p>
        </w:tc>
        <w:tc>
          <w:tcPr>
            <w:tcW w:w="707" w:type="pct"/>
            <w:gridSpan w:val="2"/>
          </w:tcPr>
          <w:p w:rsidR="00390588" w:rsidRPr="002B3668" w:rsidRDefault="00390588" w:rsidP="00390588">
            <w:pPr>
              <w:rPr>
                <w:sz w:val="24"/>
                <w:szCs w:val="24"/>
              </w:rPr>
            </w:pPr>
            <w:r w:rsidRPr="002B3668">
              <w:rPr>
                <w:sz w:val="24"/>
                <w:szCs w:val="24"/>
              </w:rPr>
              <w:t>1234567890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EmployeeId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Employee ID no.</w:t>
            </w:r>
          </w:p>
        </w:tc>
        <w:tc>
          <w:tcPr>
            <w:tcW w:w="707" w:type="pct"/>
            <w:gridSpan w:val="2"/>
          </w:tcPr>
          <w:p w:rsidR="00390588" w:rsidRPr="002B3668" w:rsidRDefault="00390588" w:rsidP="00390588">
            <w:pPr>
              <w:rPr>
                <w:sz w:val="24"/>
                <w:szCs w:val="24"/>
              </w:rPr>
            </w:pPr>
            <w:r w:rsidRPr="002B3668">
              <w:rPr>
                <w:sz w:val="24"/>
                <w:szCs w:val="24"/>
              </w:rPr>
              <w:t>E100</w:t>
            </w:r>
          </w:p>
        </w:tc>
      </w:tr>
      <w:tr w:rsidR="00390588" w:rsidRPr="002B3668" w:rsidTr="00390588">
        <w:trPr>
          <w:trHeight w:val="131"/>
        </w:trPr>
        <w:tc>
          <w:tcPr>
            <w:tcW w:w="809" w:type="pct"/>
          </w:tcPr>
          <w:p w:rsidR="00390588" w:rsidRPr="002B3668" w:rsidRDefault="00390588" w:rsidP="00390588">
            <w:pPr>
              <w:rPr>
                <w:sz w:val="24"/>
                <w:szCs w:val="24"/>
              </w:rPr>
            </w:pPr>
            <w:r w:rsidRPr="002B3668">
              <w:rPr>
                <w:sz w:val="24"/>
                <w:szCs w:val="24"/>
              </w:rPr>
              <w:t>GETS_FROM</w:t>
            </w:r>
          </w:p>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SatelliteId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Satellite Identification Number</w:t>
            </w:r>
          </w:p>
        </w:tc>
        <w:tc>
          <w:tcPr>
            <w:tcW w:w="707" w:type="pct"/>
            <w:gridSpan w:val="2"/>
          </w:tcPr>
          <w:p w:rsidR="00390588" w:rsidRPr="002B3668" w:rsidRDefault="00390588" w:rsidP="00390588">
            <w:pPr>
              <w:rPr>
                <w:sz w:val="24"/>
                <w:szCs w:val="24"/>
              </w:rPr>
            </w:pPr>
            <w:r w:rsidRPr="002B3668">
              <w:rPr>
                <w:sz w:val="24"/>
                <w:szCs w:val="24"/>
              </w:rPr>
              <w:t>SAT100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ServerId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Server Identification Number</w:t>
            </w:r>
          </w:p>
        </w:tc>
        <w:tc>
          <w:tcPr>
            <w:tcW w:w="707" w:type="pct"/>
            <w:gridSpan w:val="2"/>
          </w:tcPr>
          <w:p w:rsidR="00390588" w:rsidRPr="002B3668" w:rsidRDefault="00390588" w:rsidP="00390588">
            <w:pPr>
              <w:rPr>
                <w:sz w:val="24"/>
                <w:szCs w:val="24"/>
              </w:rPr>
            </w:pPr>
            <w:r w:rsidRPr="002B3668">
              <w:rPr>
                <w:sz w:val="24"/>
                <w:szCs w:val="24"/>
              </w:rPr>
              <w:t>S100</w:t>
            </w:r>
          </w:p>
        </w:tc>
      </w:tr>
      <w:tr w:rsidR="00390588" w:rsidRPr="002B3668" w:rsidTr="00390588">
        <w:trPr>
          <w:trHeight w:val="131"/>
        </w:trPr>
        <w:tc>
          <w:tcPr>
            <w:tcW w:w="809" w:type="pct"/>
          </w:tcPr>
          <w:p w:rsidR="00390588" w:rsidRPr="002B3668" w:rsidRDefault="00390588" w:rsidP="00390588">
            <w:pPr>
              <w:rPr>
                <w:sz w:val="24"/>
                <w:szCs w:val="24"/>
              </w:rPr>
            </w:pPr>
          </w:p>
          <w:p w:rsidR="00390588" w:rsidRPr="002B3668" w:rsidRDefault="00390588" w:rsidP="00390588">
            <w:pPr>
              <w:rPr>
                <w:sz w:val="24"/>
                <w:szCs w:val="24"/>
              </w:rPr>
            </w:pPr>
            <w:r w:rsidRPr="002B3668">
              <w:rPr>
                <w:sz w:val="24"/>
                <w:szCs w:val="24"/>
              </w:rPr>
              <w:t>GETS_HOURLY</w:t>
            </w:r>
          </w:p>
          <w:p w:rsidR="00390588" w:rsidRPr="002B3668" w:rsidRDefault="00390588" w:rsidP="00390588">
            <w:pPr>
              <w:tabs>
                <w:tab w:val="left" w:pos="679"/>
              </w:tabs>
              <w:rPr>
                <w:sz w:val="24"/>
                <w:szCs w:val="24"/>
                <w:lang w:bidi="en-US"/>
              </w:rPr>
            </w:pPr>
          </w:p>
        </w:tc>
        <w:tc>
          <w:tcPr>
            <w:tcW w:w="1011" w:type="pct"/>
          </w:tcPr>
          <w:p w:rsidR="00390588" w:rsidRPr="002B3668" w:rsidRDefault="00390588" w:rsidP="00390588">
            <w:pPr>
              <w:rPr>
                <w:sz w:val="24"/>
                <w:szCs w:val="24"/>
              </w:rPr>
            </w:pPr>
            <w:r w:rsidRPr="002B3668">
              <w:rPr>
                <w:sz w:val="24"/>
                <w:szCs w:val="24"/>
              </w:rPr>
              <w:t>CityPincode</w:t>
            </w:r>
          </w:p>
        </w:tc>
        <w:tc>
          <w:tcPr>
            <w:tcW w:w="358" w:type="pct"/>
          </w:tcPr>
          <w:p w:rsidR="00390588" w:rsidRPr="002B3668" w:rsidRDefault="00390588" w:rsidP="00390588">
            <w:pPr>
              <w:rPr>
                <w:sz w:val="24"/>
                <w:szCs w:val="24"/>
              </w:rPr>
            </w:pPr>
            <w:r w:rsidRPr="002B3668">
              <w:rPr>
                <w:sz w:val="24"/>
                <w:szCs w:val="24"/>
              </w:rPr>
              <w:t>6</w:t>
            </w:r>
          </w:p>
        </w:tc>
        <w:tc>
          <w:tcPr>
            <w:tcW w:w="799" w:type="pct"/>
          </w:tcPr>
          <w:p w:rsidR="00390588" w:rsidRPr="002B3668" w:rsidRDefault="00390588" w:rsidP="00390588">
            <w:pPr>
              <w:rPr>
                <w:sz w:val="24"/>
                <w:szCs w:val="24"/>
              </w:rPr>
            </w:pPr>
            <w:r w:rsidRPr="002B3668">
              <w:rPr>
                <w:sz w:val="24"/>
                <w:szCs w:val="24"/>
              </w:rPr>
              <w:t>Number</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Pincode number of a city</w:t>
            </w:r>
          </w:p>
        </w:tc>
        <w:tc>
          <w:tcPr>
            <w:tcW w:w="707" w:type="pct"/>
            <w:gridSpan w:val="2"/>
          </w:tcPr>
          <w:p w:rsidR="00390588" w:rsidRPr="002B3668" w:rsidRDefault="00390588" w:rsidP="00390588">
            <w:pPr>
              <w:rPr>
                <w:sz w:val="24"/>
                <w:szCs w:val="24"/>
              </w:rPr>
            </w:pPr>
            <w:r w:rsidRPr="002B3668">
              <w:rPr>
                <w:sz w:val="24"/>
                <w:szCs w:val="24"/>
              </w:rPr>
              <w:t>382443</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StartDateTime</w:t>
            </w:r>
          </w:p>
        </w:tc>
        <w:tc>
          <w:tcPr>
            <w:tcW w:w="358" w:type="pct"/>
          </w:tcPr>
          <w:p w:rsidR="00390588" w:rsidRPr="002B3668" w:rsidRDefault="00390588" w:rsidP="00390588">
            <w:pPr>
              <w:rPr>
                <w:sz w:val="24"/>
                <w:szCs w:val="24"/>
              </w:rPr>
            </w:pPr>
          </w:p>
        </w:tc>
        <w:tc>
          <w:tcPr>
            <w:tcW w:w="799" w:type="pct"/>
          </w:tcPr>
          <w:p w:rsidR="00390588" w:rsidRPr="002B3668" w:rsidRDefault="00390588" w:rsidP="00390588">
            <w:pPr>
              <w:rPr>
                <w:sz w:val="24"/>
                <w:szCs w:val="24"/>
              </w:rPr>
            </w:pPr>
            <w:r w:rsidRPr="002B3668">
              <w:rPr>
                <w:sz w:val="24"/>
                <w:szCs w:val="24"/>
              </w:rPr>
              <w:t>TIMESTAMP</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Starting Date and Time of A Hourly Report</w:t>
            </w:r>
          </w:p>
        </w:tc>
        <w:tc>
          <w:tcPr>
            <w:tcW w:w="707" w:type="pct"/>
            <w:gridSpan w:val="2"/>
          </w:tcPr>
          <w:p w:rsidR="00390588" w:rsidRPr="002B3668" w:rsidRDefault="00390588" w:rsidP="00390588">
            <w:pPr>
              <w:rPr>
                <w:sz w:val="24"/>
                <w:szCs w:val="24"/>
              </w:rPr>
            </w:pPr>
            <w:r w:rsidRPr="002B3668">
              <w:rPr>
                <w:sz w:val="24"/>
                <w:szCs w:val="24"/>
              </w:rPr>
              <w:t>02-JAN-2019</w:t>
            </w:r>
          </w:p>
          <w:p w:rsidR="00390588" w:rsidRPr="002B3668" w:rsidRDefault="00390588" w:rsidP="00390588">
            <w:pPr>
              <w:rPr>
                <w:sz w:val="24"/>
                <w:szCs w:val="24"/>
              </w:rPr>
            </w:pPr>
            <w:r w:rsidRPr="002B3668">
              <w:rPr>
                <w:sz w:val="24"/>
                <w:szCs w:val="24"/>
              </w:rPr>
              <w:t>12:32:45</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rPr>
                <w:sz w:val="24"/>
                <w:szCs w:val="24"/>
              </w:rPr>
            </w:pPr>
            <w:r w:rsidRPr="002B3668">
              <w:rPr>
                <w:sz w:val="24"/>
                <w:szCs w:val="24"/>
              </w:rPr>
              <w:t>ServerId</w:t>
            </w:r>
          </w:p>
        </w:tc>
        <w:tc>
          <w:tcPr>
            <w:tcW w:w="358" w:type="pct"/>
          </w:tcPr>
          <w:p w:rsidR="00390588" w:rsidRPr="002B3668" w:rsidRDefault="00390588" w:rsidP="00390588">
            <w:pPr>
              <w:rPr>
                <w:sz w:val="24"/>
                <w:szCs w:val="24"/>
              </w:rPr>
            </w:pPr>
            <w:r w:rsidRPr="002B3668">
              <w:rPr>
                <w:sz w:val="24"/>
                <w:szCs w:val="24"/>
              </w:rPr>
              <w:t>5</w:t>
            </w:r>
          </w:p>
        </w:tc>
        <w:tc>
          <w:tcPr>
            <w:tcW w:w="799" w:type="pct"/>
          </w:tcPr>
          <w:p w:rsidR="00390588" w:rsidRPr="002B3668" w:rsidRDefault="00390588" w:rsidP="00390588">
            <w:pPr>
              <w:rPr>
                <w:sz w:val="24"/>
                <w:szCs w:val="24"/>
              </w:rPr>
            </w:pPr>
            <w:r w:rsidRPr="002B3668">
              <w:rPr>
                <w:sz w:val="24"/>
                <w:szCs w:val="24"/>
              </w:rPr>
              <w:t>VARCHAR2</w:t>
            </w:r>
          </w:p>
        </w:tc>
        <w:tc>
          <w:tcPr>
            <w:tcW w:w="659" w:type="pct"/>
          </w:tcPr>
          <w:p w:rsidR="00390588" w:rsidRPr="002B3668" w:rsidRDefault="00390588" w:rsidP="00390588">
            <w:pPr>
              <w:rPr>
                <w:sz w:val="24"/>
                <w:szCs w:val="24"/>
              </w:rPr>
            </w:pPr>
            <w:r w:rsidRPr="002B3668">
              <w:rPr>
                <w:sz w:val="24"/>
                <w:szCs w:val="24"/>
              </w:rPr>
              <w:t>P.K., F.K., Not null</w:t>
            </w:r>
          </w:p>
        </w:tc>
        <w:tc>
          <w:tcPr>
            <w:tcW w:w="658" w:type="pct"/>
          </w:tcPr>
          <w:p w:rsidR="00390588" w:rsidRPr="002B3668" w:rsidRDefault="00390588" w:rsidP="00390588">
            <w:pPr>
              <w:rPr>
                <w:sz w:val="24"/>
                <w:szCs w:val="24"/>
              </w:rPr>
            </w:pPr>
            <w:r w:rsidRPr="002B3668">
              <w:rPr>
                <w:sz w:val="24"/>
                <w:szCs w:val="24"/>
              </w:rPr>
              <w:t>Server Identification Number</w:t>
            </w:r>
          </w:p>
        </w:tc>
        <w:tc>
          <w:tcPr>
            <w:tcW w:w="707" w:type="pct"/>
            <w:gridSpan w:val="2"/>
          </w:tcPr>
          <w:p w:rsidR="00390588" w:rsidRPr="002B3668" w:rsidRDefault="00390588" w:rsidP="00390588">
            <w:pPr>
              <w:rPr>
                <w:sz w:val="24"/>
                <w:szCs w:val="24"/>
              </w:rPr>
            </w:pPr>
            <w:r w:rsidRPr="002B3668">
              <w:rPr>
                <w:sz w:val="24"/>
                <w:szCs w:val="24"/>
              </w:rPr>
              <w:t>S100</w:t>
            </w:r>
          </w:p>
        </w:tc>
      </w:tr>
      <w:tr w:rsidR="00390588" w:rsidRPr="002B3668" w:rsidTr="00390588">
        <w:trPr>
          <w:trHeight w:val="131"/>
        </w:trPr>
        <w:tc>
          <w:tcPr>
            <w:tcW w:w="809" w:type="pct"/>
          </w:tcPr>
          <w:p w:rsidR="00390588" w:rsidRPr="002B3668" w:rsidRDefault="00390588" w:rsidP="00390588">
            <w:pPr>
              <w:rPr>
                <w:sz w:val="24"/>
                <w:szCs w:val="24"/>
              </w:rPr>
            </w:pPr>
            <w:r w:rsidRPr="002B3668">
              <w:rPr>
                <w:sz w:val="24"/>
                <w:szCs w:val="24"/>
              </w:rPr>
              <w:t>GETS_DAILY</w:t>
            </w:r>
          </w:p>
          <w:p w:rsidR="00390588" w:rsidRPr="002B3668" w:rsidRDefault="00390588" w:rsidP="00390588">
            <w:pPr>
              <w:rPr>
                <w:sz w:val="24"/>
                <w:szCs w:val="24"/>
              </w:rPr>
            </w:pPr>
          </w:p>
        </w:tc>
        <w:tc>
          <w:tcPr>
            <w:tcW w:w="1011" w:type="pct"/>
          </w:tcPr>
          <w:p w:rsidR="00390588" w:rsidRPr="002B3668" w:rsidRDefault="00390588" w:rsidP="00390588">
            <w:pPr>
              <w:spacing w:after="200" w:line="276" w:lineRule="auto"/>
              <w:rPr>
                <w:sz w:val="24"/>
                <w:szCs w:val="24"/>
              </w:rPr>
            </w:pPr>
            <w:r w:rsidRPr="002B3668">
              <w:rPr>
                <w:sz w:val="24"/>
                <w:szCs w:val="24"/>
              </w:rPr>
              <w:t>CityPincode</w:t>
            </w:r>
          </w:p>
        </w:tc>
        <w:tc>
          <w:tcPr>
            <w:tcW w:w="358" w:type="pct"/>
          </w:tcPr>
          <w:p w:rsidR="00390588" w:rsidRPr="002B3668" w:rsidRDefault="00390588" w:rsidP="00390588">
            <w:pPr>
              <w:spacing w:after="200" w:line="276" w:lineRule="auto"/>
              <w:rPr>
                <w:sz w:val="24"/>
                <w:szCs w:val="24"/>
              </w:rPr>
            </w:pPr>
            <w:r w:rsidRPr="002B3668">
              <w:rPr>
                <w:sz w:val="24"/>
                <w:szCs w:val="24"/>
              </w:rPr>
              <w:t>6</w:t>
            </w:r>
          </w:p>
        </w:tc>
        <w:tc>
          <w:tcPr>
            <w:tcW w:w="799" w:type="pct"/>
          </w:tcPr>
          <w:p w:rsidR="00390588" w:rsidRPr="002B3668" w:rsidRDefault="00390588" w:rsidP="00390588">
            <w:pPr>
              <w:spacing w:after="200" w:line="276" w:lineRule="auto"/>
              <w:rPr>
                <w:sz w:val="24"/>
                <w:szCs w:val="24"/>
              </w:rPr>
            </w:pPr>
            <w:r w:rsidRPr="002B3668">
              <w:rPr>
                <w:sz w:val="24"/>
                <w:szCs w:val="24"/>
              </w:rPr>
              <w:t>Number</w:t>
            </w:r>
          </w:p>
        </w:tc>
        <w:tc>
          <w:tcPr>
            <w:tcW w:w="659" w:type="pct"/>
          </w:tcPr>
          <w:p w:rsidR="00390588" w:rsidRPr="002B3668" w:rsidRDefault="00390588" w:rsidP="00390588">
            <w:pPr>
              <w:spacing w:after="200" w:line="276" w:lineRule="auto"/>
              <w:rPr>
                <w:sz w:val="24"/>
                <w:szCs w:val="24"/>
              </w:rPr>
            </w:pPr>
            <w:r w:rsidRPr="002B3668">
              <w:rPr>
                <w:sz w:val="24"/>
                <w:szCs w:val="24"/>
              </w:rPr>
              <w:t>P.K., F.K., Not null</w:t>
            </w:r>
          </w:p>
        </w:tc>
        <w:tc>
          <w:tcPr>
            <w:tcW w:w="658" w:type="pct"/>
          </w:tcPr>
          <w:p w:rsidR="00390588" w:rsidRPr="002B3668" w:rsidRDefault="00390588" w:rsidP="00390588">
            <w:pPr>
              <w:spacing w:after="200" w:line="276" w:lineRule="auto"/>
              <w:rPr>
                <w:sz w:val="24"/>
                <w:szCs w:val="24"/>
              </w:rPr>
            </w:pPr>
            <w:r w:rsidRPr="002B3668">
              <w:rPr>
                <w:sz w:val="24"/>
                <w:szCs w:val="24"/>
              </w:rPr>
              <w:t>Pincode number of a city</w:t>
            </w:r>
          </w:p>
        </w:tc>
        <w:tc>
          <w:tcPr>
            <w:tcW w:w="707" w:type="pct"/>
            <w:gridSpan w:val="2"/>
          </w:tcPr>
          <w:p w:rsidR="00390588" w:rsidRPr="002B3668" w:rsidRDefault="00390588" w:rsidP="00390588">
            <w:pPr>
              <w:spacing w:after="200" w:line="276" w:lineRule="auto"/>
              <w:rPr>
                <w:sz w:val="24"/>
                <w:szCs w:val="24"/>
              </w:rPr>
            </w:pPr>
            <w:r w:rsidRPr="002B3668">
              <w:rPr>
                <w:sz w:val="24"/>
                <w:szCs w:val="24"/>
              </w:rPr>
              <w:t>382443</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spacing w:after="200" w:line="276" w:lineRule="auto"/>
              <w:rPr>
                <w:sz w:val="24"/>
                <w:szCs w:val="24"/>
              </w:rPr>
            </w:pPr>
            <w:r w:rsidRPr="002B3668">
              <w:rPr>
                <w:sz w:val="24"/>
                <w:szCs w:val="24"/>
              </w:rPr>
              <w:t>CalendarDate</w:t>
            </w:r>
          </w:p>
        </w:tc>
        <w:tc>
          <w:tcPr>
            <w:tcW w:w="358" w:type="pct"/>
          </w:tcPr>
          <w:p w:rsidR="00390588" w:rsidRPr="002B3668" w:rsidRDefault="00390588" w:rsidP="00390588">
            <w:pPr>
              <w:spacing w:after="200" w:line="276" w:lineRule="auto"/>
              <w:rPr>
                <w:sz w:val="24"/>
                <w:szCs w:val="24"/>
              </w:rPr>
            </w:pPr>
          </w:p>
        </w:tc>
        <w:tc>
          <w:tcPr>
            <w:tcW w:w="799" w:type="pct"/>
          </w:tcPr>
          <w:p w:rsidR="00390588" w:rsidRPr="002B3668" w:rsidRDefault="00390588" w:rsidP="00390588">
            <w:pPr>
              <w:spacing w:after="200" w:line="276" w:lineRule="auto"/>
              <w:rPr>
                <w:sz w:val="24"/>
                <w:szCs w:val="24"/>
              </w:rPr>
            </w:pPr>
            <w:r w:rsidRPr="002B3668">
              <w:rPr>
                <w:sz w:val="24"/>
                <w:szCs w:val="24"/>
              </w:rPr>
              <w:t>DATE</w:t>
            </w:r>
          </w:p>
        </w:tc>
        <w:tc>
          <w:tcPr>
            <w:tcW w:w="659" w:type="pct"/>
          </w:tcPr>
          <w:p w:rsidR="00390588" w:rsidRPr="002B3668" w:rsidRDefault="00390588" w:rsidP="00390588">
            <w:pPr>
              <w:rPr>
                <w:sz w:val="24"/>
                <w:szCs w:val="24"/>
              </w:rPr>
            </w:pPr>
            <w:r w:rsidRPr="002B3668">
              <w:rPr>
                <w:sz w:val="24"/>
                <w:szCs w:val="24"/>
              </w:rPr>
              <w:t>P.K., Not Null</w:t>
            </w:r>
          </w:p>
        </w:tc>
        <w:tc>
          <w:tcPr>
            <w:tcW w:w="658" w:type="pct"/>
          </w:tcPr>
          <w:p w:rsidR="00390588" w:rsidRPr="002B3668" w:rsidRDefault="00390588" w:rsidP="00390588">
            <w:pPr>
              <w:rPr>
                <w:sz w:val="24"/>
                <w:szCs w:val="24"/>
              </w:rPr>
            </w:pPr>
            <w:r w:rsidRPr="002B3668">
              <w:rPr>
                <w:sz w:val="24"/>
                <w:szCs w:val="24"/>
              </w:rPr>
              <w:t>Report Date</w:t>
            </w:r>
          </w:p>
        </w:tc>
        <w:tc>
          <w:tcPr>
            <w:tcW w:w="707" w:type="pct"/>
            <w:gridSpan w:val="2"/>
          </w:tcPr>
          <w:p w:rsidR="00390588" w:rsidRPr="002B3668" w:rsidRDefault="00390588" w:rsidP="00390588">
            <w:pPr>
              <w:rPr>
                <w:sz w:val="24"/>
                <w:szCs w:val="24"/>
              </w:rPr>
            </w:pPr>
            <w:r w:rsidRPr="002B3668">
              <w:rPr>
                <w:sz w:val="24"/>
                <w:szCs w:val="24"/>
              </w:rPr>
              <w:t>03-JAN-2000</w:t>
            </w:r>
          </w:p>
        </w:tc>
      </w:tr>
      <w:tr w:rsidR="00390588" w:rsidRPr="002B3668" w:rsidTr="00390588">
        <w:trPr>
          <w:trHeight w:val="131"/>
        </w:trPr>
        <w:tc>
          <w:tcPr>
            <w:tcW w:w="809" w:type="pct"/>
          </w:tcPr>
          <w:p w:rsidR="00390588" w:rsidRPr="002B3668" w:rsidRDefault="00390588" w:rsidP="00390588">
            <w:pPr>
              <w:rPr>
                <w:sz w:val="24"/>
                <w:szCs w:val="24"/>
              </w:rPr>
            </w:pPr>
          </w:p>
        </w:tc>
        <w:tc>
          <w:tcPr>
            <w:tcW w:w="1011" w:type="pct"/>
          </w:tcPr>
          <w:p w:rsidR="00390588" w:rsidRPr="002B3668" w:rsidRDefault="00390588" w:rsidP="00390588">
            <w:pPr>
              <w:spacing w:after="200" w:line="276" w:lineRule="auto"/>
              <w:rPr>
                <w:sz w:val="24"/>
                <w:szCs w:val="24"/>
              </w:rPr>
            </w:pPr>
            <w:r w:rsidRPr="002B3668">
              <w:rPr>
                <w:sz w:val="24"/>
                <w:szCs w:val="24"/>
              </w:rPr>
              <w:t>ServerId</w:t>
            </w:r>
          </w:p>
        </w:tc>
        <w:tc>
          <w:tcPr>
            <w:tcW w:w="358" w:type="pct"/>
          </w:tcPr>
          <w:p w:rsidR="00390588" w:rsidRPr="002B3668" w:rsidRDefault="00390588" w:rsidP="00390588">
            <w:pPr>
              <w:spacing w:after="200" w:line="276" w:lineRule="auto"/>
              <w:rPr>
                <w:sz w:val="24"/>
                <w:szCs w:val="24"/>
              </w:rPr>
            </w:pPr>
            <w:r w:rsidRPr="002B3668">
              <w:rPr>
                <w:sz w:val="24"/>
                <w:szCs w:val="24"/>
              </w:rPr>
              <w:t>5</w:t>
            </w:r>
          </w:p>
        </w:tc>
        <w:tc>
          <w:tcPr>
            <w:tcW w:w="799" w:type="pct"/>
          </w:tcPr>
          <w:p w:rsidR="00390588" w:rsidRPr="002B3668" w:rsidRDefault="00390588" w:rsidP="00390588">
            <w:pPr>
              <w:spacing w:after="200" w:line="276" w:lineRule="auto"/>
              <w:rPr>
                <w:sz w:val="24"/>
                <w:szCs w:val="24"/>
              </w:rPr>
            </w:pPr>
            <w:r w:rsidRPr="002B3668">
              <w:rPr>
                <w:sz w:val="24"/>
                <w:szCs w:val="24"/>
              </w:rPr>
              <w:t>VARCHAR2</w:t>
            </w:r>
          </w:p>
        </w:tc>
        <w:tc>
          <w:tcPr>
            <w:tcW w:w="659" w:type="pct"/>
          </w:tcPr>
          <w:p w:rsidR="00390588" w:rsidRPr="002B3668" w:rsidRDefault="00390588" w:rsidP="00390588">
            <w:pPr>
              <w:spacing w:after="200" w:line="276" w:lineRule="auto"/>
              <w:rPr>
                <w:sz w:val="24"/>
                <w:szCs w:val="24"/>
              </w:rPr>
            </w:pPr>
            <w:r w:rsidRPr="002B3668">
              <w:rPr>
                <w:sz w:val="24"/>
                <w:szCs w:val="24"/>
              </w:rPr>
              <w:t>P.K., F.K., Not null</w:t>
            </w:r>
          </w:p>
        </w:tc>
        <w:tc>
          <w:tcPr>
            <w:tcW w:w="658" w:type="pct"/>
          </w:tcPr>
          <w:p w:rsidR="00390588" w:rsidRPr="002B3668" w:rsidRDefault="00390588" w:rsidP="00390588">
            <w:pPr>
              <w:spacing w:after="200" w:line="276" w:lineRule="auto"/>
              <w:rPr>
                <w:sz w:val="24"/>
                <w:szCs w:val="24"/>
              </w:rPr>
            </w:pPr>
            <w:r w:rsidRPr="002B3668">
              <w:rPr>
                <w:sz w:val="24"/>
                <w:szCs w:val="24"/>
              </w:rPr>
              <w:t>Server Identification Number</w:t>
            </w:r>
          </w:p>
        </w:tc>
        <w:tc>
          <w:tcPr>
            <w:tcW w:w="707" w:type="pct"/>
            <w:gridSpan w:val="2"/>
          </w:tcPr>
          <w:p w:rsidR="00390588" w:rsidRPr="002B3668" w:rsidRDefault="00390588" w:rsidP="00390588">
            <w:pPr>
              <w:spacing w:after="200" w:line="276" w:lineRule="auto"/>
              <w:rPr>
                <w:sz w:val="24"/>
                <w:szCs w:val="24"/>
              </w:rPr>
            </w:pPr>
            <w:r w:rsidRPr="002B3668">
              <w:rPr>
                <w:sz w:val="24"/>
                <w:szCs w:val="24"/>
              </w:rPr>
              <w:t>S100</w:t>
            </w:r>
          </w:p>
        </w:tc>
      </w:tr>
    </w:tbl>
    <w:p w:rsidR="00536735" w:rsidRDefault="00536735" w:rsidP="007D3DD5">
      <w:pPr>
        <w:rPr>
          <w:b/>
          <w:sz w:val="32"/>
        </w:rPr>
      </w:pPr>
    </w:p>
    <w:p w:rsidR="00536735" w:rsidRPr="00536735" w:rsidRDefault="00536735" w:rsidP="00536735">
      <w:pPr>
        <w:rPr>
          <w:sz w:val="32"/>
        </w:rPr>
      </w:pPr>
    </w:p>
    <w:p w:rsidR="00536735" w:rsidRPr="00536735" w:rsidRDefault="00536735" w:rsidP="00536735">
      <w:pPr>
        <w:rPr>
          <w:sz w:val="32"/>
        </w:rPr>
      </w:pPr>
    </w:p>
    <w:p w:rsidR="00536735" w:rsidRPr="00536735" w:rsidRDefault="00536735" w:rsidP="00536735">
      <w:pPr>
        <w:rPr>
          <w:sz w:val="32"/>
        </w:rPr>
      </w:pPr>
    </w:p>
    <w:p w:rsidR="00536735" w:rsidRPr="00536735" w:rsidRDefault="00536735" w:rsidP="00536735">
      <w:pPr>
        <w:rPr>
          <w:sz w:val="32"/>
        </w:rPr>
      </w:pPr>
    </w:p>
    <w:p w:rsidR="00536735" w:rsidRDefault="00536735" w:rsidP="00536735">
      <w:pPr>
        <w:rPr>
          <w:sz w:val="32"/>
        </w:rPr>
      </w:pPr>
    </w:p>
    <w:p w:rsidR="00F87B2B" w:rsidRPr="00536735" w:rsidRDefault="00F87B2B" w:rsidP="00536735">
      <w:pPr>
        <w:ind w:firstLine="720"/>
        <w:rPr>
          <w:sz w:val="32"/>
        </w:rPr>
      </w:pPr>
    </w:p>
    <w:p w:rsidR="00A41A3A" w:rsidRDefault="00A41A3A" w:rsidP="00372CD4">
      <w:pPr>
        <w:tabs>
          <w:tab w:val="center" w:pos="4153"/>
        </w:tabs>
        <w:spacing w:line="480" w:lineRule="auto"/>
        <w:rPr>
          <w:b/>
          <w:sz w:val="32"/>
        </w:rPr>
        <w:sectPr w:rsidR="00A41A3A" w:rsidSect="00BC67E2">
          <w:headerReference w:type="default" r:id="rId23"/>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E44D2" w:rsidRDefault="00D16555" w:rsidP="00372CD4">
      <w:pPr>
        <w:tabs>
          <w:tab w:val="center" w:pos="4153"/>
        </w:tabs>
        <w:spacing w:line="480" w:lineRule="auto"/>
        <w:rPr>
          <w:b/>
          <w:sz w:val="32"/>
        </w:rPr>
      </w:pPr>
      <w:r>
        <w:rPr>
          <w:b/>
          <w:noProof/>
          <w:sz w:val="32"/>
          <w:lang w:eastAsia="en-US"/>
        </w:rPr>
        <w:lastRenderedPageBreak/>
        <w:drawing>
          <wp:anchor distT="0" distB="0" distL="0" distR="0" simplePos="0" relativeHeight="251669504" behindDoc="0" locked="0" layoutInCell="1" allowOverlap="1">
            <wp:simplePos x="0" y="0"/>
            <wp:positionH relativeFrom="column">
              <wp:posOffset>-1089660</wp:posOffset>
            </wp:positionH>
            <wp:positionV relativeFrom="paragraph">
              <wp:posOffset>1645920</wp:posOffset>
            </wp:positionV>
            <wp:extent cx="7362825" cy="5033010"/>
            <wp:effectExtent l="0" t="1162050" r="0" b="1139190"/>
            <wp:wrapSquare wrapText="bothSides"/>
            <wp:docPr id="4" name="Picture 3" descr="UltraSchem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ltraSchema.png"/>
                    <pic:cNvPicPr preferRelativeResize="0"/>
                  </pic:nvPicPr>
                  <pic:blipFill>
                    <a:blip r:embed="rId24" cstate="print"/>
                    <a:stretch>
                      <a:fillRect/>
                    </a:stretch>
                  </pic:blipFill>
                  <pic:spPr>
                    <a:xfrm rot="5400000">
                      <a:off x="0" y="0"/>
                      <a:ext cx="7362825" cy="5033010"/>
                    </a:xfrm>
                    <a:prstGeom prst="rect">
                      <a:avLst/>
                    </a:prstGeom>
                  </pic:spPr>
                </pic:pic>
              </a:graphicData>
            </a:graphic>
          </wp:anchor>
        </w:drawing>
      </w:r>
      <w:r w:rsidR="00116270">
        <w:rPr>
          <w:b/>
          <w:sz w:val="32"/>
        </w:rPr>
        <w:t>4.</w:t>
      </w:r>
      <w:r w:rsidR="00A17932">
        <w:rPr>
          <w:b/>
          <w:sz w:val="32"/>
        </w:rPr>
        <w:t xml:space="preserve">   </w:t>
      </w:r>
      <w:r w:rsidR="00116270">
        <w:rPr>
          <w:b/>
          <w:sz w:val="32"/>
        </w:rPr>
        <w:t xml:space="preserve">SCHEMA  </w:t>
      </w:r>
      <w:r w:rsidR="007D3DD5" w:rsidRPr="00116270">
        <w:rPr>
          <w:b/>
          <w:sz w:val="32"/>
        </w:rPr>
        <w:t>DIAGRA</w:t>
      </w:r>
      <w:r w:rsidR="0004585C">
        <w:rPr>
          <w:b/>
          <w:sz w:val="32"/>
        </w:rPr>
        <w:t>M</w:t>
      </w:r>
    </w:p>
    <w:p w:rsidR="00A41A3A" w:rsidRDefault="00F02689" w:rsidP="00D66E8C">
      <w:pPr>
        <w:spacing w:before="240" w:after="40" w:line="480" w:lineRule="auto"/>
        <w:jc w:val="center"/>
        <w:sectPr w:rsidR="00A41A3A" w:rsidSect="00BC67E2">
          <w:headerReference w:type="default" r:id="rId25"/>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t>Fig 4.1   Schema Diagram Of Weather Forecast Log Management System</w:t>
      </w:r>
      <w:r w:rsidR="00A17932">
        <w:br w:type="page"/>
      </w:r>
    </w:p>
    <w:p w:rsidR="00300610" w:rsidRPr="00A17932" w:rsidRDefault="00116270" w:rsidP="00A17932">
      <w:pPr>
        <w:suppressAutoHyphens w:val="0"/>
        <w:spacing w:after="200" w:line="276" w:lineRule="auto"/>
      </w:pPr>
      <w:r w:rsidRPr="001452B8">
        <w:rPr>
          <w:b/>
          <w:sz w:val="32"/>
        </w:rPr>
        <w:lastRenderedPageBreak/>
        <w:t>5.</w:t>
      </w:r>
      <w:r w:rsidR="007D3DD5" w:rsidRPr="001452B8">
        <w:rPr>
          <w:b/>
          <w:sz w:val="32"/>
        </w:rPr>
        <w:t>DATABASE</w:t>
      </w:r>
      <w:r w:rsidRPr="001452B8">
        <w:rPr>
          <w:b/>
          <w:sz w:val="32"/>
        </w:rPr>
        <w:t xml:space="preserve">  </w:t>
      </w:r>
      <w:r w:rsidR="007D3DD5" w:rsidRPr="001452B8">
        <w:rPr>
          <w:b/>
          <w:sz w:val="32"/>
        </w:rPr>
        <w:t>IMPLEMENTION</w:t>
      </w:r>
    </w:p>
    <w:p w:rsidR="00322C6D" w:rsidRDefault="00322C6D" w:rsidP="00220EE7">
      <w:pPr>
        <w:pStyle w:val="HTMLPreformatted"/>
        <w:shd w:val="clear" w:color="auto" w:fill="FFFFFF"/>
        <w:rPr>
          <w:rFonts w:ascii="Times New Roman" w:hAnsi="Times New Roman" w:cs="Times New Roman"/>
          <w:b/>
          <w:color w:val="000000"/>
          <w:sz w:val="28"/>
          <w:szCs w:val="24"/>
        </w:rPr>
      </w:pPr>
      <w:r w:rsidRPr="00322C6D">
        <w:rPr>
          <w:rFonts w:ascii="Times New Roman" w:hAnsi="Times New Roman" w:cs="Times New Roman"/>
          <w:b/>
          <w:color w:val="000000"/>
          <w:sz w:val="28"/>
          <w:szCs w:val="24"/>
        </w:rPr>
        <w:t>5.1 CREATE TABLE</w:t>
      </w:r>
    </w:p>
    <w:p w:rsidR="00322C6D" w:rsidRPr="00322C6D" w:rsidRDefault="00322C6D" w:rsidP="00220EE7">
      <w:pPr>
        <w:pStyle w:val="HTMLPreformatted"/>
        <w:shd w:val="clear" w:color="auto" w:fill="FFFFFF"/>
        <w:rPr>
          <w:rFonts w:ascii="Times New Roman" w:hAnsi="Times New Roman" w:cs="Times New Roman"/>
          <w:b/>
          <w:color w:val="000000"/>
          <w:sz w:val="28"/>
          <w:szCs w:val="24"/>
        </w:rPr>
      </w:pPr>
    </w:p>
    <w:p w:rsidR="00220EE7" w:rsidRPr="00322C6D" w:rsidRDefault="00220EE7" w:rsidP="00C1307B">
      <w:r w:rsidRPr="00A17932">
        <w:t>CREATE</w:t>
      </w:r>
      <w:r w:rsidRPr="00322C6D">
        <w:t xml:space="preserve"> TABLE </w:t>
      </w:r>
      <w:r w:rsidR="00012976">
        <w:t>Users</w:t>
      </w:r>
    </w:p>
    <w:p w:rsidR="00220EE7" w:rsidRPr="00322C6D" w:rsidRDefault="00220EE7" w:rsidP="00C1307B">
      <w:r w:rsidRPr="00322C6D">
        <w:t>(</w:t>
      </w:r>
    </w:p>
    <w:p w:rsidR="00220EE7" w:rsidRPr="00322C6D" w:rsidRDefault="00220EE7" w:rsidP="00C1307B">
      <w:r w:rsidRPr="00322C6D">
        <w:t xml:space="preserve">  </w:t>
      </w:r>
      <w:r w:rsidR="00A70A79">
        <w:t>Users</w:t>
      </w:r>
      <w:r w:rsidRPr="00322C6D">
        <w:t xml:space="preserve">Id </w:t>
      </w:r>
      <w:r w:rsidR="00C1307B">
        <w:t>VARCHAR2</w:t>
      </w:r>
      <w:r w:rsidR="00322C6D" w:rsidRPr="00322C6D">
        <w:t>(5)</w:t>
      </w:r>
      <w:r w:rsidRPr="00322C6D">
        <w:t xml:space="preserve"> NOT NULL,</w:t>
      </w:r>
    </w:p>
    <w:p w:rsidR="00220EE7" w:rsidRPr="00322C6D" w:rsidRDefault="00322C6D" w:rsidP="00C1307B">
      <w:r w:rsidRPr="00322C6D">
        <w:t xml:space="preserve">  FirstName </w:t>
      </w:r>
      <w:r w:rsidR="00C1307B">
        <w:t>VARCHAR2</w:t>
      </w:r>
      <w:r w:rsidRPr="00322C6D">
        <w:t>(</w:t>
      </w:r>
      <w:r w:rsidR="007368B9">
        <w:t>10</w:t>
      </w:r>
      <w:r w:rsidRPr="00322C6D">
        <w:t xml:space="preserve">) </w:t>
      </w:r>
      <w:r w:rsidR="00676FD7">
        <w:t xml:space="preserve">NOT </w:t>
      </w:r>
      <w:r w:rsidR="00220EE7" w:rsidRPr="00322C6D">
        <w:t>NULL,</w:t>
      </w:r>
    </w:p>
    <w:p w:rsidR="00220EE7" w:rsidRPr="00322C6D" w:rsidRDefault="00220EE7" w:rsidP="00C1307B">
      <w:r w:rsidRPr="00322C6D">
        <w:t xml:space="preserve">  LastName </w:t>
      </w:r>
      <w:r w:rsidR="00C1307B">
        <w:t>VARCHAR2</w:t>
      </w:r>
      <w:r w:rsidR="00322C6D" w:rsidRPr="00322C6D">
        <w:t>(</w:t>
      </w:r>
      <w:r w:rsidR="007368B9">
        <w:t>10</w:t>
      </w:r>
      <w:r w:rsidR="00322C6D" w:rsidRPr="00322C6D">
        <w:t xml:space="preserve">) </w:t>
      </w:r>
      <w:r w:rsidRPr="00322C6D">
        <w:t>NOT NULL,</w:t>
      </w:r>
    </w:p>
    <w:p w:rsidR="00220EE7" w:rsidRPr="00322C6D" w:rsidRDefault="00220EE7" w:rsidP="00C1307B">
      <w:r w:rsidRPr="00322C6D">
        <w:t xml:space="preserve">  </w:t>
      </w:r>
      <w:r w:rsidR="00A70A79">
        <w:t>Users</w:t>
      </w:r>
      <w:r w:rsidRPr="00322C6D">
        <w:t xml:space="preserve">Email </w:t>
      </w:r>
      <w:r w:rsidR="00C1307B">
        <w:t>VARCHAR2(30)</w:t>
      </w:r>
      <w:r w:rsidRPr="00322C6D">
        <w:t xml:space="preserve"> NOT NULL,</w:t>
      </w:r>
    </w:p>
    <w:p w:rsidR="00220EE7" w:rsidRPr="00322C6D" w:rsidRDefault="00220EE7" w:rsidP="00C1307B">
      <w:r w:rsidRPr="00322C6D">
        <w:t xml:space="preserve">  PRIMARY KEY (</w:t>
      </w:r>
      <w:r w:rsidR="00A70A79">
        <w:t>Users</w:t>
      </w:r>
      <w:r w:rsidRPr="00322C6D">
        <w:t>Id)</w:t>
      </w:r>
    </w:p>
    <w:p w:rsidR="00220EE7" w:rsidRPr="00322C6D" w:rsidRDefault="00220EE7" w:rsidP="00C1307B">
      <w:r w:rsidRPr="00322C6D">
        <w:t>);</w:t>
      </w:r>
    </w:p>
    <w:p w:rsidR="00301031" w:rsidRDefault="00301031" w:rsidP="00C1307B"/>
    <w:p w:rsidR="00220EE7" w:rsidRPr="00322C6D" w:rsidRDefault="00220EE7" w:rsidP="00C1307B">
      <w:r w:rsidRPr="00322C6D">
        <w:t>CREATE TABLE Country</w:t>
      </w:r>
    </w:p>
    <w:p w:rsidR="00220EE7" w:rsidRPr="00322C6D" w:rsidRDefault="00220EE7" w:rsidP="00C1307B">
      <w:r w:rsidRPr="00322C6D">
        <w:t>(</w:t>
      </w:r>
    </w:p>
    <w:p w:rsidR="00220EE7" w:rsidRPr="00322C6D" w:rsidRDefault="00220EE7" w:rsidP="00C1307B">
      <w:r w:rsidRPr="00322C6D">
        <w:t xml:space="preserve">  CountryId </w:t>
      </w:r>
      <w:r w:rsidR="00676FD7">
        <w:t xml:space="preserve">VARCHAR2(5) </w:t>
      </w:r>
      <w:r w:rsidRPr="00322C6D">
        <w:t>NOT NULL,</w:t>
      </w:r>
    </w:p>
    <w:p w:rsidR="00220EE7" w:rsidRPr="00322C6D" w:rsidRDefault="00220EE7" w:rsidP="00C1307B">
      <w:r w:rsidRPr="00322C6D">
        <w:t xml:space="preserve">  CountryName </w:t>
      </w:r>
      <w:r w:rsidR="00C1307B">
        <w:t>VARCHAR2(</w:t>
      </w:r>
      <w:r w:rsidR="007368B9">
        <w:t>10</w:t>
      </w:r>
      <w:r w:rsidR="00C1307B">
        <w:t xml:space="preserve">) </w:t>
      </w:r>
      <w:r w:rsidRPr="00322C6D">
        <w:t>NOT NULL,</w:t>
      </w:r>
    </w:p>
    <w:p w:rsidR="00220EE7" w:rsidRPr="00322C6D" w:rsidRDefault="00220EE7" w:rsidP="00C1307B">
      <w:r w:rsidRPr="00322C6D">
        <w:t xml:space="preserve">  PRIMARY KEY (CountryId)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CREATE TABLE Satellite</w:t>
      </w:r>
    </w:p>
    <w:p w:rsidR="00220EE7" w:rsidRPr="00322C6D" w:rsidRDefault="00220EE7" w:rsidP="00C1307B">
      <w:r w:rsidRPr="00322C6D">
        <w:t>(</w:t>
      </w:r>
    </w:p>
    <w:p w:rsidR="00220EE7" w:rsidRPr="00322C6D" w:rsidRDefault="00220EE7" w:rsidP="00C1307B">
      <w:r w:rsidRPr="00322C6D">
        <w:t xml:space="preserve">  SatelliteId </w:t>
      </w:r>
      <w:r w:rsidR="00C1307B">
        <w:t xml:space="preserve">VARCHAR2(5) </w:t>
      </w:r>
      <w:r w:rsidRPr="00322C6D">
        <w:t>NOT NULL,</w:t>
      </w:r>
    </w:p>
    <w:p w:rsidR="00220EE7" w:rsidRPr="00322C6D" w:rsidRDefault="007368B9" w:rsidP="00C1307B">
      <w:r>
        <w:t xml:space="preserve">  SatelliteName VARCHAR2(1</w:t>
      </w:r>
      <w:r w:rsidR="00C1307B">
        <w:t xml:space="preserve">0) </w:t>
      </w:r>
      <w:r w:rsidR="00220EE7" w:rsidRPr="00322C6D">
        <w:t>NOT NULL,</w:t>
      </w:r>
    </w:p>
    <w:p w:rsidR="00220EE7" w:rsidRPr="00322C6D" w:rsidRDefault="00220EE7" w:rsidP="00C1307B">
      <w:r w:rsidRPr="00322C6D">
        <w:t xml:space="preserve">  PRIMARY KEY (SatelliteId)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CREATE TABLE WeatherStation</w:t>
      </w:r>
    </w:p>
    <w:p w:rsidR="00220EE7" w:rsidRPr="00322C6D" w:rsidRDefault="00220EE7" w:rsidP="00C1307B">
      <w:r w:rsidRPr="00322C6D">
        <w:t>(</w:t>
      </w:r>
    </w:p>
    <w:p w:rsidR="00220EE7" w:rsidRPr="00322C6D" w:rsidRDefault="00220EE7" w:rsidP="00C1307B">
      <w:r w:rsidRPr="00322C6D">
        <w:t xml:space="preserve">  WeatherStationId </w:t>
      </w:r>
      <w:r w:rsidR="00C1307B">
        <w:t>VARCHAR2(5)</w:t>
      </w:r>
      <w:r w:rsidRPr="00322C6D">
        <w:t xml:space="preserve"> NOT NULL,</w:t>
      </w:r>
    </w:p>
    <w:p w:rsidR="00220EE7" w:rsidRPr="00322C6D" w:rsidRDefault="00220EE7" w:rsidP="00C1307B">
      <w:r w:rsidRPr="00322C6D">
        <w:t xml:space="preserve">  WeatherStationName </w:t>
      </w:r>
      <w:r w:rsidR="00C1307B">
        <w:t>VARCHAR2(</w:t>
      </w:r>
      <w:r w:rsidR="007368B9">
        <w:t>10</w:t>
      </w:r>
      <w:r w:rsidR="00C1307B">
        <w:t xml:space="preserve">) </w:t>
      </w:r>
      <w:r w:rsidRPr="00322C6D">
        <w:t>NOT NULL,</w:t>
      </w:r>
    </w:p>
    <w:p w:rsidR="00220EE7" w:rsidRPr="00322C6D" w:rsidRDefault="00220EE7" w:rsidP="00C1307B">
      <w:r w:rsidRPr="00322C6D">
        <w:t xml:space="preserve">  PRIMARY KEY (WeatherStationId)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 xml:space="preserve">CREATE TABLE </w:t>
      </w:r>
      <w:r w:rsidR="00A70A79">
        <w:t>Users</w:t>
      </w:r>
      <w:r w:rsidRPr="00322C6D">
        <w:t>UContact</w:t>
      </w:r>
    </w:p>
    <w:p w:rsidR="00220EE7" w:rsidRDefault="00220EE7" w:rsidP="00C1307B">
      <w:r w:rsidRPr="00322C6D">
        <w:t>(</w:t>
      </w:r>
    </w:p>
    <w:p w:rsidR="00012976" w:rsidRDefault="00D85125" w:rsidP="00D85125">
      <w:r>
        <w:t xml:space="preserve">  </w:t>
      </w:r>
      <w:r w:rsidR="00F25680">
        <w:t>UContact NUMBER</w:t>
      </w:r>
      <w:r w:rsidR="00012976">
        <w:t>(10) NOT NULL,</w:t>
      </w:r>
    </w:p>
    <w:p w:rsidR="00220EE7" w:rsidRPr="00322C6D" w:rsidRDefault="00220EE7" w:rsidP="00C1307B">
      <w:r w:rsidRPr="00322C6D">
        <w:t xml:space="preserve">  </w:t>
      </w:r>
      <w:r w:rsidR="00A70A79">
        <w:t>Users</w:t>
      </w:r>
      <w:r w:rsidRPr="00322C6D">
        <w:t xml:space="preserve">Id </w:t>
      </w:r>
      <w:r w:rsidR="00C1307B">
        <w:t xml:space="preserve">VARCHAR2(5) </w:t>
      </w:r>
      <w:r w:rsidRPr="00322C6D">
        <w:t>NOT NULL,</w:t>
      </w:r>
    </w:p>
    <w:p w:rsidR="00220EE7" w:rsidRPr="00322C6D" w:rsidRDefault="00220EE7" w:rsidP="00C1307B">
      <w:r w:rsidRPr="00322C6D">
        <w:t xml:space="preserve">  PRIMARY KEY (UContact</w:t>
      </w:r>
      <w:r w:rsidR="00012976">
        <w:t>1</w:t>
      </w:r>
      <w:r w:rsidRPr="00322C6D">
        <w:t xml:space="preserve">, </w:t>
      </w:r>
      <w:r w:rsidR="00A70A79">
        <w:t>Users</w:t>
      </w:r>
      <w:r w:rsidRPr="00322C6D">
        <w:t>Id),</w:t>
      </w:r>
    </w:p>
    <w:p w:rsidR="00220EE7" w:rsidRPr="00322C6D" w:rsidRDefault="00220EE7" w:rsidP="00C1307B">
      <w:r w:rsidRPr="00322C6D">
        <w:t xml:space="preserve">  FOREIGN KEY (</w:t>
      </w:r>
      <w:r w:rsidR="00A70A79">
        <w:t>Users</w:t>
      </w:r>
      <w:r w:rsidRPr="00322C6D">
        <w:t xml:space="preserve">Id) REFERENCES </w:t>
      </w:r>
      <w:r w:rsidR="00A70A79">
        <w:t>Users</w:t>
      </w:r>
      <w:r w:rsidRPr="00322C6D">
        <w:t>(</w:t>
      </w:r>
      <w:r w:rsidR="00A70A79">
        <w:t>Users</w:t>
      </w:r>
      <w:r w:rsidRPr="00322C6D">
        <w:t>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CREATE TABLE City</w:t>
      </w:r>
    </w:p>
    <w:p w:rsidR="00220EE7" w:rsidRPr="00322C6D" w:rsidRDefault="00220EE7" w:rsidP="00C1307B">
      <w:r w:rsidRPr="00322C6D">
        <w:t>(</w:t>
      </w:r>
    </w:p>
    <w:p w:rsidR="00220EE7" w:rsidRPr="00322C6D" w:rsidRDefault="00220EE7" w:rsidP="00C1307B">
      <w:r w:rsidRPr="00322C6D">
        <w:t xml:space="preserve">  CityPincode </w:t>
      </w:r>
      <w:r w:rsidR="00676FD7">
        <w:t>NUMBER</w:t>
      </w:r>
      <w:r w:rsidR="00C1307B">
        <w:t>(</w:t>
      </w:r>
      <w:r w:rsidR="007368B9">
        <w:t>6</w:t>
      </w:r>
      <w:r w:rsidR="00C1307B">
        <w:t>)</w:t>
      </w:r>
      <w:r w:rsidRPr="00322C6D">
        <w:t xml:space="preserve"> NOT NULL,</w:t>
      </w:r>
    </w:p>
    <w:p w:rsidR="00220EE7" w:rsidRPr="00322C6D" w:rsidRDefault="00220EE7" w:rsidP="00C1307B">
      <w:r w:rsidRPr="00322C6D">
        <w:t xml:space="preserve">  CityName </w:t>
      </w:r>
      <w:r w:rsidR="007368B9">
        <w:t>VARCHAR2(1</w:t>
      </w:r>
      <w:r w:rsidR="00C1307B">
        <w:t xml:space="preserve">0) </w:t>
      </w:r>
      <w:r w:rsidRPr="00322C6D">
        <w:t>NOT NULL,</w:t>
      </w:r>
    </w:p>
    <w:p w:rsidR="00220EE7" w:rsidRPr="00322C6D" w:rsidRDefault="00220EE7" w:rsidP="00C1307B">
      <w:r w:rsidRPr="00322C6D">
        <w:t xml:space="preserve">  CityLatitude </w:t>
      </w:r>
      <w:r w:rsidR="00C1307B">
        <w:t xml:space="preserve">NUMBER(5,2) </w:t>
      </w:r>
      <w:r w:rsidRPr="00322C6D">
        <w:t>NOT NULL,</w:t>
      </w:r>
    </w:p>
    <w:p w:rsidR="00220EE7" w:rsidRPr="00322C6D" w:rsidRDefault="00220EE7" w:rsidP="00C1307B">
      <w:r w:rsidRPr="00322C6D">
        <w:t xml:space="preserve">  CityLongitude </w:t>
      </w:r>
      <w:r w:rsidR="00C1307B">
        <w:t>NUMBER(5,2)</w:t>
      </w:r>
      <w:r w:rsidRPr="00322C6D">
        <w:t xml:space="preserve"> NOT NULL,</w:t>
      </w:r>
    </w:p>
    <w:p w:rsidR="00220EE7" w:rsidRPr="00322C6D" w:rsidRDefault="00220EE7" w:rsidP="00C1307B">
      <w:r w:rsidRPr="00322C6D">
        <w:t xml:space="preserve">  CountryId </w:t>
      </w:r>
      <w:r w:rsidR="00C1307B">
        <w:t>VARCHAR2(5)</w:t>
      </w:r>
      <w:r w:rsidRPr="00322C6D">
        <w:t xml:space="preserve"> </w:t>
      </w:r>
      <w:r w:rsidR="00C1307B">
        <w:t xml:space="preserve"> </w:t>
      </w:r>
      <w:r w:rsidRPr="00322C6D">
        <w:t>NOT NULL,</w:t>
      </w:r>
    </w:p>
    <w:p w:rsidR="00220EE7" w:rsidRPr="00322C6D" w:rsidRDefault="00220EE7" w:rsidP="00C1307B">
      <w:r w:rsidRPr="00322C6D">
        <w:lastRenderedPageBreak/>
        <w:t xml:space="preserve">  PRIMARY KEY (CityPincode),</w:t>
      </w:r>
    </w:p>
    <w:p w:rsidR="00220EE7" w:rsidRPr="00322C6D" w:rsidRDefault="00220EE7" w:rsidP="00C1307B">
      <w:r w:rsidRPr="00322C6D">
        <w:t xml:space="preserve">  FOREIGN KEY (CountryId) REFERENCES Country(CountryId)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CREATE TABLE Server</w:t>
      </w:r>
    </w:p>
    <w:p w:rsidR="00220EE7" w:rsidRPr="00322C6D" w:rsidRDefault="00220EE7" w:rsidP="00C1307B">
      <w:r w:rsidRPr="00322C6D">
        <w:t>(</w:t>
      </w:r>
    </w:p>
    <w:p w:rsidR="00220EE7" w:rsidRPr="00322C6D" w:rsidRDefault="00220EE7" w:rsidP="00C1307B">
      <w:r w:rsidRPr="00322C6D">
        <w:t xml:space="preserve">  ServerLocation </w:t>
      </w:r>
      <w:r w:rsidR="007368B9">
        <w:t>VARCHAR2(10)</w:t>
      </w:r>
      <w:r w:rsidR="00C1307B">
        <w:t xml:space="preserve"> </w:t>
      </w:r>
      <w:r w:rsidRPr="00322C6D">
        <w:t>NOT NULL,</w:t>
      </w:r>
    </w:p>
    <w:p w:rsidR="00220EE7" w:rsidRPr="00322C6D" w:rsidRDefault="00220EE7" w:rsidP="00C1307B">
      <w:r w:rsidRPr="00322C6D">
        <w:t xml:space="preserve">  ServerId </w:t>
      </w:r>
      <w:r w:rsidR="00C1307B">
        <w:t>VARCHAR2(5)</w:t>
      </w:r>
      <w:r w:rsidRPr="00322C6D">
        <w:t xml:space="preserve"> NOT NULL,</w:t>
      </w:r>
    </w:p>
    <w:p w:rsidR="00220EE7" w:rsidRPr="00322C6D" w:rsidRDefault="00220EE7" w:rsidP="00C1307B">
      <w:r w:rsidRPr="00322C6D">
        <w:t xml:space="preserve">  WeatherStationId </w:t>
      </w:r>
      <w:r w:rsidR="00C1307B">
        <w:t>VARCHAR2(5)</w:t>
      </w:r>
      <w:r w:rsidRPr="00322C6D">
        <w:t xml:space="preserve"> NOT NULL,</w:t>
      </w:r>
    </w:p>
    <w:p w:rsidR="00220EE7" w:rsidRPr="00322C6D" w:rsidRDefault="00220EE7" w:rsidP="00C1307B">
      <w:r w:rsidRPr="00322C6D">
        <w:t xml:space="preserve">  PRIMARY KEY (ServerId),</w:t>
      </w:r>
    </w:p>
    <w:p w:rsidR="00220EE7" w:rsidRPr="00322C6D" w:rsidRDefault="00220EE7" w:rsidP="00C1307B">
      <w:r w:rsidRPr="00322C6D">
        <w:t xml:space="preserve">  FOREIGN KE</w:t>
      </w:r>
      <w:r w:rsidR="006F70BB" w:rsidRPr="00322C6D">
        <w:t xml:space="preserve">Y (WeatherStationId) REFERENCES </w:t>
      </w:r>
      <w:r w:rsidRPr="00322C6D">
        <w:t>WeatherStation(WeatherStationId)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 xml:space="preserve">CREATE TABLE </w:t>
      </w:r>
      <w:r w:rsidR="007D63B3">
        <w:t>Selects</w:t>
      </w:r>
    </w:p>
    <w:p w:rsidR="00220EE7" w:rsidRPr="00322C6D" w:rsidRDefault="00220EE7" w:rsidP="00C1307B">
      <w:r w:rsidRPr="00322C6D">
        <w:t>(</w:t>
      </w:r>
    </w:p>
    <w:p w:rsidR="00220EE7" w:rsidRPr="00322C6D" w:rsidRDefault="00220EE7" w:rsidP="00C1307B">
      <w:r w:rsidRPr="00322C6D">
        <w:t xml:space="preserve">  </w:t>
      </w:r>
      <w:r w:rsidR="00A70A79">
        <w:t>Users</w:t>
      </w:r>
      <w:r w:rsidRPr="00322C6D">
        <w:t xml:space="preserve">Id </w:t>
      </w:r>
      <w:r w:rsidR="00C1307B">
        <w:t>VARCHAR2(5)</w:t>
      </w:r>
      <w:r w:rsidRPr="00322C6D">
        <w:t xml:space="preserve"> NOT NULL,</w:t>
      </w:r>
    </w:p>
    <w:p w:rsidR="00220EE7" w:rsidRPr="00322C6D" w:rsidRDefault="00220EE7" w:rsidP="00C1307B">
      <w:r w:rsidRPr="00322C6D">
        <w:t xml:space="preserve">  CityPincode </w:t>
      </w:r>
      <w:r w:rsidR="00676FD7">
        <w:t>NUMBER</w:t>
      </w:r>
      <w:r w:rsidR="00C1307B">
        <w:t>(</w:t>
      </w:r>
      <w:r w:rsidR="007368B9">
        <w:t>6</w:t>
      </w:r>
      <w:r w:rsidR="00C1307B">
        <w:t>)</w:t>
      </w:r>
      <w:r w:rsidRPr="00322C6D">
        <w:t xml:space="preserve"> NOT NULL,</w:t>
      </w:r>
    </w:p>
    <w:p w:rsidR="00220EE7" w:rsidRPr="00322C6D" w:rsidRDefault="00220EE7" w:rsidP="00C1307B">
      <w:r w:rsidRPr="00322C6D">
        <w:t xml:space="preserve">  PRIMARY KEY (</w:t>
      </w:r>
      <w:r w:rsidR="00A70A79">
        <w:t>Users</w:t>
      </w:r>
      <w:r w:rsidRPr="00322C6D">
        <w:t>Id, CityPincode),</w:t>
      </w:r>
    </w:p>
    <w:p w:rsidR="00220EE7" w:rsidRPr="00322C6D" w:rsidRDefault="00220EE7" w:rsidP="00C1307B">
      <w:r w:rsidRPr="00322C6D">
        <w:t xml:space="preserve">  FOREIGN KEY (</w:t>
      </w:r>
      <w:r w:rsidR="00A70A79">
        <w:t>Users</w:t>
      </w:r>
      <w:r w:rsidRPr="00322C6D">
        <w:t xml:space="preserve">Id) REFERENCES </w:t>
      </w:r>
      <w:r w:rsidR="00A70A79">
        <w:t>Users</w:t>
      </w:r>
      <w:r w:rsidRPr="00322C6D">
        <w:t>(</w:t>
      </w:r>
      <w:r w:rsidR="00A70A79">
        <w:t>Users</w:t>
      </w:r>
      <w:r w:rsidRPr="00322C6D">
        <w:t>Id),</w:t>
      </w:r>
    </w:p>
    <w:p w:rsidR="00220EE7" w:rsidRPr="00322C6D" w:rsidRDefault="00220EE7" w:rsidP="00C1307B">
      <w:r w:rsidRPr="00322C6D">
        <w:t xml:space="preserve">  FOREIGN KEY (CityPincode) REFERENCES City(CityPincode)</w:t>
      </w:r>
    </w:p>
    <w:p w:rsidR="00220EE7" w:rsidRPr="00322C6D" w:rsidRDefault="00220EE7" w:rsidP="00C1307B">
      <w:r w:rsidRPr="00322C6D">
        <w:t>);</w:t>
      </w:r>
    </w:p>
    <w:p w:rsidR="00220EE7" w:rsidRPr="00322C6D" w:rsidRDefault="00220EE7" w:rsidP="00C1307B"/>
    <w:p w:rsidR="00D55DD8" w:rsidRDefault="00D55DD8" w:rsidP="00D55DD8">
      <w:r>
        <w:t>CREATE TABLE HourlyForecastLog</w:t>
      </w:r>
    </w:p>
    <w:p w:rsidR="00D55DD8" w:rsidRDefault="00D55DD8" w:rsidP="00D55DD8">
      <w:r>
        <w:t>(</w:t>
      </w:r>
    </w:p>
    <w:p w:rsidR="00D55DD8" w:rsidRDefault="00D55DD8" w:rsidP="00D55DD8">
      <w:r>
        <w:t xml:space="preserve">  StartDateTime TIMESTAMP NOT NULL,</w:t>
      </w:r>
    </w:p>
    <w:p w:rsidR="00D55DD8" w:rsidRDefault="00D55DD8" w:rsidP="00D55DD8">
      <w:r>
        <w:t xml:space="preserve">  Humidity NUMBER(5,2) NOT NULL,</w:t>
      </w:r>
    </w:p>
    <w:p w:rsidR="00D55DD8" w:rsidRDefault="00D55DD8" w:rsidP="00D55DD8">
      <w:r>
        <w:t xml:space="preserve">  Visibility VARCHAR2(10) NOT NULL,</w:t>
      </w:r>
    </w:p>
    <w:p w:rsidR="00D55DD8" w:rsidRDefault="00D55DD8" w:rsidP="00D55DD8">
      <w:r>
        <w:t xml:space="preserve">  Pressure NUMBER(5,2) NOT NULL,</w:t>
      </w:r>
    </w:p>
    <w:p w:rsidR="00D55DD8" w:rsidRDefault="00D55DD8" w:rsidP="00D55DD8">
      <w:r>
        <w:t xml:space="preserve">  WindSpeed NUMBER(5,2) NOT NULL,</w:t>
      </w:r>
    </w:p>
    <w:p w:rsidR="00D55DD8" w:rsidRDefault="00D55DD8" w:rsidP="00D55DD8">
      <w:r>
        <w:t xml:space="preserve">  WindDirection VARCHAR2(2) NOT NULL,</w:t>
      </w:r>
    </w:p>
    <w:p w:rsidR="00D55DD8" w:rsidRDefault="00D55DD8" w:rsidP="00D55DD8">
      <w:r>
        <w:t xml:space="preserve">  Temperature NUMBER(5,2) NOT NULL,</w:t>
      </w:r>
    </w:p>
    <w:p w:rsidR="00D55DD8" w:rsidRDefault="00D55DD8" w:rsidP="00D55DD8">
      <w:r>
        <w:t xml:space="preserve">  FeelsLikeTemperature NUMBER(5,2) NOT NULL,</w:t>
      </w:r>
    </w:p>
    <w:p w:rsidR="00D55DD8" w:rsidRDefault="001F4E35" w:rsidP="00D55DD8">
      <w:r>
        <w:t xml:space="preserve">  WeatherStatus VARCHAR2(20</w:t>
      </w:r>
      <w:r w:rsidR="00D55DD8">
        <w:t>) NOT NULL,</w:t>
      </w:r>
    </w:p>
    <w:p w:rsidR="00D55DD8" w:rsidRDefault="00D55DD8" w:rsidP="00D55DD8">
      <w:r>
        <w:t xml:space="preserve">  CityPincode NUMBER(6,0) NOT NULL,</w:t>
      </w:r>
    </w:p>
    <w:p w:rsidR="00D55DD8" w:rsidRDefault="00D55DD8" w:rsidP="00D55DD8">
      <w:r>
        <w:t xml:space="preserve">  PRIMARY KEY (CityPincode, StartDateTime),</w:t>
      </w:r>
    </w:p>
    <w:p w:rsidR="00D55DD8" w:rsidRDefault="00D55DD8" w:rsidP="00D55DD8">
      <w:r>
        <w:t xml:space="preserve">  FOREIGN KEY (CityPincode) REFERENCES City(CityPincode),</w:t>
      </w:r>
    </w:p>
    <w:p w:rsidR="00220EE7" w:rsidRDefault="00D55DD8" w:rsidP="00D55DD8">
      <w:r>
        <w:t>);</w:t>
      </w:r>
    </w:p>
    <w:p w:rsidR="00D55DD8" w:rsidRPr="00322C6D" w:rsidRDefault="00D55DD8" w:rsidP="00D55DD8"/>
    <w:p w:rsidR="005462B0" w:rsidRDefault="005462B0" w:rsidP="005462B0">
      <w:r>
        <w:t>CREATE TABLE DailyForecastLog</w:t>
      </w:r>
    </w:p>
    <w:p w:rsidR="005462B0" w:rsidRDefault="005462B0" w:rsidP="005462B0">
      <w:r>
        <w:t>(</w:t>
      </w:r>
    </w:p>
    <w:p w:rsidR="005462B0" w:rsidRDefault="005462B0" w:rsidP="005462B0">
      <w:r>
        <w:t xml:space="preserve">  CalendarDate DATE NOT NULL,</w:t>
      </w:r>
    </w:p>
    <w:p w:rsidR="005462B0" w:rsidRDefault="005462B0" w:rsidP="005462B0">
      <w:r>
        <w:t xml:space="preserve">  SunriseTime TIMESTAMP NOT NULL,</w:t>
      </w:r>
    </w:p>
    <w:p w:rsidR="005462B0" w:rsidRDefault="005462B0" w:rsidP="005462B0">
      <w:r>
        <w:t xml:space="preserve">  SunsetTime TIMESTAMP NOT NULL,</w:t>
      </w:r>
    </w:p>
    <w:p w:rsidR="005462B0" w:rsidRDefault="005462B0" w:rsidP="005462B0">
      <w:r>
        <w:t xml:space="preserve">  AverageHumidity NUMBER(5,2) NOT NULL,</w:t>
      </w:r>
    </w:p>
    <w:p w:rsidR="005462B0" w:rsidRDefault="005462B0" w:rsidP="005462B0">
      <w:r>
        <w:t xml:space="preserve">  MaxTemperature NUMBER(5,2) NOT NULL,</w:t>
      </w:r>
    </w:p>
    <w:p w:rsidR="005462B0" w:rsidRDefault="005462B0" w:rsidP="005462B0">
      <w:r>
        <w:t xml:space="preserve">  MinTemperature NUMBER(5,2) NOT NULL,</w:t>
      </w:r>
    </w:p>
    <w:p w:rsidR="005462B0" w:rsidRDefault="001F4E35" w:rsidP="005462B0">
      <w:r>
        <w:t xml:space="preserve">  WeatherStatus VARCHAR2(20</w:t>
      </w:r>
      <w:r w:rsidR="005462B0">
        <w:t>) NOT NULL,</w:t>
      </w:r>
    </w:p>
    <w:p w:rsidR="005462B0" w:rsidRDefault="005462B0" w:rsidP="005462B0">
      <w:r>
        <w:t xml:space="preserve">  CityPincode NUMBER(6) NOT NULL,</w:t>
      </w:r>
    </w:p>
    <w:p w:rsidR="005462B0" w:rsidRDefault="005462B0" w:rsidP="005462B0">
      <w:r>
        <w:t xml:space="preserve">  PRIMARY KEY (CalendarDate,CityPincode),</w:t>
      </w:r>
    </w:p>
    <w:p w:rsidR="005462B0" w:rsidRDefault="005462B0" w:rsidP="005462B0">
      <w:r>
        <w:lastRenderedPageBreak/>
        <w:t xml:space="preserve">  FOREIGN KEY (CityPincode) REFERENCES City(CityPincode),</w:t>
      </w:r>
    </w:p>
    <w:p w:rsidR="00220EE7" w:rsidRDefault="005462B0" w:rsidP="005462B0">
      <w:r>
        <w:t>);</w:t>
      </w:r>
    </w:p>
    <w:p w:rsidR="007D63B3" w:rsidRDefault="007D63B3" w:rsidP="005462B0"/>
    <w:p w:rsidR="007D63B3" w:rsidRPr="007D63B3" w:rsidRDefault="007D63B3" w:rsidP="007D63B3">
      <w:r w:rsidRPr="007D63B3">
        <w:t>CREATE TABLE getshourly</w:t>
      </w:r>
    </w:p>
    <w:p w:rsidR="007D63B3" w:rsidRPr="007D63B3" w:rsidRDefault="007D63B3" w:rsidP="007D63B3">
      <w:r w:rsidRPr="007D63B3">
        <w:t>(</w:t>
      </w:r>
    </w:p>
    <w:p w:rsidR="007D63B3" w:rsidRPr="007D63B3" w:rsidRDefault="007D63B3" w:rsidP="007D63B3">
      <w:r w:rsidRPr="007D63B3">
        <w:t xml:space="preserve">  ServerId VARCHAR2(5) NOT NULL,</w:t>
      </w:r>
    </w:p>
    <w:p w:rsidR="007D63B3" w:rsidRPr="007D63B3" w:rsidRDefault="007D63B3" w:rsidP="007D63B3">
      <w:r w:rsidRPr="007D63B3">
        <w:t xml:space="preserve">  StartDateTime TIMESTAMP NOT NULL,</w:t>
      </w:r>
    </w:p>
    <w:p w:rsidR="007D63B3" w:rsidRPr="007D63B3" w:rsidRDefault="007D63B3" w:rsidP="007D63B3">
      <w:r w:rsidRPr="007D63B3">
        <w:t xml:space="preserve">  CityPincode NUMBER(6) NOT NULL,</w:t>
      </w:r>
    </w:p>
    <w:p w:rsidR="007D63B3" w:rsidRPr="007D63B3" w:rsidRDefault="007D63B3" w:rsidP="007D63B3">
      <w:r w:rsidRPr="007D63B3">
        <w:t xml:space="preserve">  PRIMARY KEY (ServerId, StartDateTime, CityPincode),</w:t>
      </w:r>
    </w:p>
    <w:p w:rsidR="007D63B3" w:rsidRPr="007D63B3" w:rsidRDefault="007D63B3" w:rsidP="007D63B3">
      <w:r w:rsidRPr="007D63B3">
        <w:t xml:space="preserve">  FOREIGN KEY (ServerId) REFERENCES Server(ServerId),</w:t>
      </w:r>
    </w:p>
    <w:p w:rsidR="007D63B3" w:rsidRPr="007D63B3" w:rsidRDefault="007D63B3" w:rsidP="007D63B3">
      <w:r w:rsidRPr="007D63B3">
        <w:t xml:space="preserve">  FOREIGN KEY (StartDateTime, CityPincode) REFERENCES HourlyForecastLog(StartDateTime, CityPincode)</w:t>
      </w:r>
    </w:p>
    <w:p w:rsidR="007D63B3" w:rsidRPr="007D63B3" w:rsidRDefault="007D63B3" w:rsidP="007D63B3">
      <w:r w:rsidRPr="007D63B3">
        <w:t>);</w:t>
      </w:r>
    </w:p>
    <w:p w:rsidR="007D63B3" w:rsidRPr="007D63B3" w:rsidRDefault="007D63B3" w:rsidP="007D63B3"/>
    <w:p w:rsidR="007D63B3" w:rsidRPr="007D63B3" w:rsidRDefault="007D63B3" w:rsidP="007D63B3">
      <w:r w:rsidRPr="007D63B3">
        <w:t>CREATE TABLE getsdaily</w:t>
      </w:r>
    </w:p>
    <w:p w:rsidR="007D63B3" w:rsidRPr="007D63B3" w:rsidRDefault="007D63B3" w:rsidP="007D63B3">
      <w:r w:rsidRPr="007D63B3">
        <w:t>(</w:t>
      </w:r>
    </w:p>
    <w:p w:rsidR="007D63B3" w:rsidRPr="007D63B3" w:rsidRDefault="007D63B3" w:rsidP="007D63B3">
      <w:r w:rsidRPr="007D63B3">
        <w:t xml:space="preserve">  ServerId VARCHAR2(5) NOT NULL,</w:t>
      </w:r>
    </w:p>
    <w:p w:rsidR="007D63B3" w:rsidRPr="007D63B3" w:rsidRDefault="007D63B3" w:rsidP="007D63B3">
      <w:r w:rsidRPr="007D63B3">
        <w:t xml:space="preserve">  CalendarDate DATE NOT NULL,</w:t>
      </w:r>
    </w:p>
    <w:p w:rsidR="007D63B3" w:rsidRPr="007D63B3" w:rsidRDefault="007D63B3" w:rsidP="007D63B3">
      <w:r w:rsidRPr="007D63B3">
        <w:t xml:space="preserve">  CityPincode NUMBER(6) NOT NULL,</w:t>
      </w:r>
    </w:p>
    <w:p w:rsidR="007D63B3" w:rsidRPr="007D63B3" w:rsidRDefault="007D63B3" w:rsidP="007D63B3">
      <w:r w:rsidRPr="007D63B3">
        <w:t xml:space="preserve">  PRIMARY KEY (ServerId, CalendarDate, CityPincode),</w:t>
      </w:r>
    </w:p>
    <w:p w:rsidR="007D63B3" w:rsidRPr="007D63B3" w:rsidRDefault="007D63B3" w:rsidP="007D63B3">
      <w:r w:rsidRPr="007D63B3">
        <w:t xml:space="preserve">  FOREIGN KEY (ServerId) REFERENCES Server(ServerId),</w:t>
      </w:r>
    </w:p>
    <w:p w:rsidR="007D63B3" w:rsidRPr="007D63B3" w:rsidRDefault="007D63B3" w:rsidP="007D63B3">
      <w:r w:rsidRPr="007D63B3">
        <w:t xml:space="preserve">  FOREIGN KEY (CalendarDate, CityPincode) REFERENCES DailyForecastLog(CalendarDate, CityPincode)</w:t>
      </w:r>
    </w:p>
    <w:p w:rsidR="007D63B3" w:rsidRPr="007D63B3" w:rsidRDefault="007D63B3" w:rsidP="007D63B3">
      <w:r w:rsidRPr="007D63B3">
        <w:t>);</w:t>
      </w:r>
    </w:p>
    <w:p w:rsidR="007D63B3" w:rsidRPr="007D63B3" w:rsidRDefault="007D63B3" w:rsidP="007D63B3"/>
    <w:p w:rsidR="007D63B3" w:rsidRPr="007D63B3" w:rsidRDefault="007D63B3" w:rsidP="007D63B3">
      <w:r w:rsidRPr="007D63B3">
        <w:t>CREATE TABLE getsfrom</w:t>
      </w:r>
    </w:p>
    <w:p w:rsidR="007D63B3" w:rsidRPr="007D63B3" w:rsidRDefault="007D63B3" w:rsidP="007D63B3">
      <w:r w:rsidRPr="007D63B3">
        <w:t>(</w:t>
      </w:r>
    </w:p>
    <w:p w:rsidR="007D63B3" w:rsidRPr="007D63B3" w:rsidRDefault="007D63B3" w:rsidP="007D63B3">
      <w:r w:rsidRPr="007D63B3">
        <w:t xml:space="preserve">  SatelliteId VARCHAR2(5) NOT NULL,</w:t>
      </w:r>
    </w:p>
    <w:p w:rsidR="007D63B3" w:rsidRPr="007D63B3" w:rsidRDefault="007D63B3" w:rsidP="007D63B3">
      <w:r w:rsidRPr="007D63B3">
        <w:t xml:space="preserve">  ServerId VARCHAR2(5) NOT NULL,</w:t>
      </w:r>
    </w:p>
    <w:p w:rsidR="007D63B3" w:rsidRPr="007D63B3" w:rsidRDefault="007D63B3" w:rsidP="007D63B3">
      <w:r w:rsidRPr="007D63B3">
        <w:t xml:space="preserve">  PRIMARY KEY (SatelliteId, ServerId),</w:t>
      </w:r>
    </w:p>
    <w:p w:rsidR="007D63B3" w:rsidRPr="007D63B3" w:rsidRDefault="007D63B3" w:rsidP="007D63B3">
      <w:r w:rsidRPr="007D63B3">
        <w:t xml:space="preserve">  FOREIGN KEY (SatelliteId) REFERENCES Satellite(SatelliteId),</w:t>
      </w:r>
    </w:p>
    <w:p w:rsidR="007D63B3" w:rsidRPr="007D63B3" w:rsidRDefault="007D63B3" w:rsidP="007D63B3">
      <w:r w:rsidRPr="007D63B3">
        <w:t xml:space="preserve">  FOREIGN KEY (ServerId) REFERENCES Server(ServerId)</w:t>
      </w:r>
    </w:p>
    <w:p w:rsidR="007D63B3" w:rsidRPr="007D63B3" w:rsidRDefault="007D63B3" w:rsidP="007D63B3">
      <w:r w:rsidRPr="007D63B3">
        <w:t>);</w:t>
      </w:r>
    </w:p>
    <w:p w:rsidR="007D63B3" w:rsidRDefault="007D63B3" w:rsidP="007D63B3">
      <w:pPr>
        <w:pStyle w:val="HTMLPreformatted"/>
        <w:shd w:val="clear" w:color="auto" w:fill="FFFFFF"/>
        <w:rPr>
          <w:color w:val="000000"/>
        </w:rPr>
      </w:pPr>
    </w:p>
    <w:p w:rsidR="00220EE7" w:rsidRPr="00322C6D" w:rsidRDefault="00220EE7" w:rsidP="00C1307B">
      <w:r w:rsidRPr="00322C6D">
        <w:t>CREATE TABLE Employee</w:t>
      </w:r>
    </w:p>
    <w:p w:rsidR="00220EE7" w:rsidRPr="00322C6D" w:rsidRDefault="00220EE7" w:rsidP="00C1307B">
      <w:r w:rsidRPr="00322C6D">
        <w:t>(</w:t>
      </w:r>
    </w:p>
    <w:p w:rsidR="00220EE7" w:rsidRPr="00322C6D" w:rsidRDefault="00220EE7" w:rsidP="00C1307B">
      <w:r w:rsidRPr="00322C6D">
        <w:t xml:space="preserve">  EmployeeId </w:t>
      </w:r>
      <w:r w:rsidR="00C1307B">
        <w:t>VARCHAR2(</w:t>
      </w:r>
      <w:r w:rsidR="007368B9">
        <w:t>5</w:t>
      </w:r>
      <w:r w:rsidR="00C1307B">
        <w:t>)</w:t>
      </w:r>
      <w:r w:rsidRPr="00322C6D">
        <w:t xml:space="preserve"> NOT NULL,</w:t>
      </w:r>
    </w:p>
    <w:p w:rsidR="00220EE7" w:rsidRPr="00322C6D" w:rsidRDefault="00220EE7" w:rsidP="00C1307B">
      <w:r w:rsidRPr="00322C6D">
        <w:t xml:space="preserve">  EmpFirstName </w:t>
      </w:r>
      <w:r w:rsidR="00C1307B">
        <w:t>VARCHAR2(</w:t>
      </w:r>
      <w:r w:rsidR="001F4E35">
        <w:t>2</w:t>
      </w:r>
      <w:r w:rsidR="007368B9">
        <w:t>0</w:t>
      </w:r>
      <w:r w:rsidR="00C1307B">
        <w:t>)</w:t>
      </w:r>
      <w:r w:rsidRPr="00322C6D">
        <w:t xml:space="preserve"> NOT NULL,</w:t>
      </w:r>
    </w:p>
    <w:p w:rsidR="00220EE7" w:rsidRPr="00322C6D" w:rsidRDefault="00220EE7" w:rsidP="00C1307B">
      <w:r w:rsidRPr="00322C6D">
        <w:t xml:space="preserve">  EmpLastName </w:t>
      </w:r>
      <w:r w:rsidR="001F4E35">
        <w:t>VARCHAR2(2</w:t>
      </w:r>
      <w:r w:rsidR="007368B9">
        <w:t>0</w:t>
      </w:r>
      <w:r w:rsidR="00C1307B">
        <w:t>)</w:t>
      </w:r>
      <w:r w:rsidRPr="00322C6D">
        <w:t xml:space="preserve"> NOT NULL,</w:t>
      </w:r>
    </w:p>
    <w:p w:rsidR="00220EE7" w:rsidRDefault="00220EE7" w:rsidP="00C1307B">
      <w:r w:rsidRPr="00322C6D">
        <w:t xml:space="preserve">  EmpDOB </w:t>
      </w:r>
      <w:r w:rsidR="007368B9">
        <w:t xml:space="preserve">DATE </w:t>
      </w:r>
      <w:r w:rsidRPr="00322C6D">
        <w:t xml:space="preserve"> NOT NULL,</w:t>
      </w:r>
    </w:p>
    <w:p w:rsidR="00151A51" w:rsidRPr="00322C6D" w:rsidRDefault="001F4E35" w:rsidP="00C1307B">
      <w:r>
        <w:t xml:space="preserve">  Designation VARCHAR2(20</w:t>
      </w:r>
      <w:r w:rsidR="00151A51">
        <w:t>) NOT NULL,</w:t>
      </w:r>
    </w:p>
    <w:p w:rsidR="00220EE7" w:rsidRPr="00322C6D" w:rsidRDefault="00220EE7" w:rsidP="00C1307B">
      <w:r w:rsidRPr="00322C6D">
        <w:t xml:space="preserve">  ServerId </w:t>
      </w:r>
      <w:r w:rsidR="00C1307B">
        <w:t>VARCHAR2(</w:t>
      </w:r>
      <w:r w:rsidR="007368B9">
        <w:t>5</w:t>
      </w:r>
      <w:r w:rsidR="00C1307B">
        <w:t>)</w:t>
      </w:r>
      <w:r w:rsidRPr="00322C6D">
        <w:t xml:space="preserve"> NOT NULL,</w:t>
      </w:r>
    </w:p>
    <w:p w:rsidR="00220EE7" w:rsidRPr="00322C6D" w:rsidRDefault="00220EE7" w:rsidP="00C1307B">
      <w:r w:rsidRPr="00322C6D">
        <w:t xml:space="preserve">  WeatherStationId </w:t>
      </w:r>
      <w:r w:rsidR="00C1307B">
        <w:t>VARCHAR2(</w:t>
      </w:r>
      <w:r w:rsidR="007368B9">
        <w:t>5</w:t>
      </w:r>
      <w:r w:rsidR="00C1307B">
        <w:t>)</w:t>
      </w:r>
      <w:r w:rsidRPr="00322C6D">
        <w:t xml:space="preserve"> NOT NULL,</w:t>
      </w:r>
    </w:p>
    <w:p w:rsidR="00220EE7" w:rsidRPr="00322C6D" w:rsidRDefault="00220EE7" w:rsidP="00C1307B">
      <w:r w:rsidRPr="00322C6D">
        <w:t xml:space="preserve">  </w:t>
      </w:r>
      <w:r w:rsidR="00151A51">
        <w:t>ManagerId</w:t>
      </w:r>
      <w:r w:rsidRPr="00322C6D">
        <w:t xml:space="preserve"> </w:t>
      </w:r>
      <w:r w:rsidR="00C1307B">
        <w:t>VARCHAR2(</w:t>
      </w:r>
      <w:r w:rsidR="007368B9">
        <w:t>5</w:t>
      </w:r>
      <w:r w:rsidR="00C1307B">
        <w:t>)</w:t>
      </w:r>
      <w:r w:rsidRPr="00322C6D">
        <w:t>,</w:t>
      </w:r>
    </w:p>
    <w:p w:rsidR="00220EE7" w:rsidRPr="00322C6D" w:rsidRDefault="00151A51" w:rsidP="00151A51">
      <w:r>
        <w:t xml:space="preserve">  </w:t>
      </w:r>
      <w:r w:rsidR="00220EE7" w:rsidRPr="00322C6D">
        <w:t>PRIMARY KEY (EmployeeId),</w:t>
      </w:r>
    </w:p>
    <w:p w:rsidR="00220EE7" w:rsidRPr="00322C6D" w:rsidRDefault="00220EE7" w:rsidP="00C1307B">
      <w:r w:rsidRPr="00322C6D">
        <w:t xml:space="preserve">  FOREIGN KEY (ServerId) REFERENCES Server(ServerId),</w:t>
      </w:r>
    </w:p>
    <w:p w:rsidR="00220EE7" w:rsidRPr="00322C6D" w:rsidRDefault="00220EE7" w:rsidP="00C1307B">
      <w:r w:rsidRPr="00322C6D">
        <w:t xml:space="preserve">  FOREIGN KEY (WeatherStationId) REFERENCES WeatherStation(WeatherStationId),</w:t>
      </w:r>
    </w:p>
    <w:p w:rsidR="00220EE7" w:rsidRPr="00322C6D" w:rsidRDefault="00220EE7" w:rsidP="00C1307B">
      <w:r w:rsidRPr="00322C6D">
        <w:t xml:space="preserve">  FOREIGN KEY (worksfor_EmployeeId) REFERENCES Employee(EmployeeId)</w:t>
      </w:r>
    </w:p>
    <w:p w:rsidR="00220EE7" w:rsidRPr="00322C6D" w:rsidRDefault="00220EE7" w:rsidP="00C1307B">
      <w:r w:rsidRPr="00322C6D">
        <w:t>);</w:t>
      </w:r>
    </w:p>
    <w:p w:rsidR="00220EE7" w:rsidRPr="00322C6D" w:rsidRDefault="00220EE7" w:rsidP="00C1307B"/>
    <w:p w:rsidR="00220EE7" w:rsidRPr="00322C6D" w:rsidRDefault="00220EE7" w:rsidP="00C1307B">
      <w:r w:rsidRPr="00322C6D">
        <w:t>CREATE TABLE Employee_EmpContact</w:t>
      </w:r>
    </w:p>
    <w:p w:rsidR="00220EE7" w:rsidRDefault="00220EE7" w:rsidP="00C1307B">
      <w:r w:rsidRPr="00322C6D">
        <w:t>(</w:t>
      </w:r>
    </w:p>
    <w:p w:rsidR="00012976" w:rsidRDefault="00012976" w:rsidP="00C1307B">
      <w:r>
        <w:t xml:space="preserve">  </w:t>
      </w:r>
      <w:r w:rsidRPr="00322C6D">
        <w:t>EmpContact</w:t>
      </w:r>
      <w:r w:rsidR="004F7B9C">
        <w:t xml:space="preserve"> </w:t>
      </w:r>
      <w:r w:rsidR="001D5B10">
        <w:t>NUMBER(10</w:t>
      </w:r>
      <w:r>
        <w:t>) NOT NULL,</w:t>
      </w:r>
    </w:p>
    <w:p w:rsidR="00220EE7" w:rsidRPr="00322C6D" w:rsidRDefault="00220EE7" w:rsidP="00C1307B">
      <w:r w:rsidRPr="00322C6D">
        <w:t xml:space="preserve">  EmployeeId </w:t>
      </w:r>
      <w:r w:rsidR="00C1307B">
        <w:t>VARCHAR2(</w:t>
      </w:r>
      <w:r w:rsidR="007368B9">
        <w:t>5</w:t>
      </w:r>
      <w:r w:rsidR="00C1307B">
        <w:t>)</w:t>
      </w:r>
      <w:r w:rsidRPr="00322C6D">
        <w:t xml:space="preserve"> NOT NULL,</w:t>
      </w:r>
    </w:p>
    <w:p w:rsidR="00220EE7" w:rsidRPr="00322C6D" w:rsidRDefault="00220EE7" w:rsidP="00C1307B">
      <w:r w:rsidRPr="00322C6D">
        <w:t xml:space="preserve">  PRIMARY KEY (EmpContact</w:t>
      </w:r>
      <w:r w:rsidR="00151A51">
        <w:t>1</w:t>
      </w:r>
      <w:r w:rsidRPr="00322C6D">
        <w:t>, EmployeeId),</w:t>
      </w:r>
    </w:p>
    <w:p w:rsidR="00220EE7" w:rsidRPr="00322C6D" w:rsidRDefault="00220EE7" w:rsidP="00C1307B">
      <w:r w:rsidRPr="00322C6D">
        <w:t xml:space="preserve">  FOREIGN KEY (EmployeeId) REFERENCES Employee(EmployeeId)</w:t>
      </w:r>
    </w:p>
    <w:p w:rsidR="00220EE7" w:rsidRDefault="00220EE7" w:rsidP="007368B9">
      <w:pPr>
        <w:tabs>
          <w:tab w:val="left" w:pos="1508"/>
        </w:tabs>
      </w:pPr>
      <w:r w:rsidRPr="00322C6D">
        <w:t>);</w:t>
      </w:r>
      <w:r w:rsidR="007368B9">
        <w:tab/>
      </w:r>
    </w:p>
    <w:p w:rsidR="007368B9" w:rsidRPr="00322C6D" w:rsidRDefault="00301031" w:rsidP="00301031">
      <w:pPr>
        <w:tabs>
          <w:tab w:val="left" w:pos="951"/>
        </w:tabs>
      </w:pPr>
      <w:r>
        <w:tab/>
      </w:r>
    </w:p>
    <w:p w:rsidR="002A5D16" w:rsidRPr="000D22E6" w:rsidRDefault="00301031" w:rsidP="00301031">
      <w:pPr>
        <w:jc w:val="both"/>
        <w:rPr>
          <w:sz w:val="28"/>
        </w:rPr>
      </w:pPr>
      <w:r w:rsidRPr="000D22E6">
        <w:rPr>
          <w:sz w:val="28"/>
        </w:rPr>
        <w:t xml:space="preserve">5.2   Insert </w:t>
      </w:r>
      <w:r w:rsidR="001452B8" w:rsidRPr="000D22E6">
        <w:rPr>
          <w:sz w:val="28"/>
        </w:rPr>
        <w:t>Queries (Based on functions, group by, having, joins, sub query etc.)</w:t>
      </w:r>
    </w:p>
    <w:p w:rsidR="00301031" w:rsidRDefault="00301031" w:rsidP="00301031">
      <w:pPr>
        <w:jc w:val="both"/>
      </w:pPr>
    </w:p>
    <w:p w:rsidR="002A5D16" w:rsidRDefault="0063759C">
      <w:pPr>
        <w:suppressAutoHyphens w:val="0"/>
        <w:spacing w:line="276" w:lineRule="auto"/>
      </w:pPr>
      <w:r>
        <w:t>BEGIN</w:t>
      </w:r>
    </w:p>
    <w:p w:rsidR="002A5D16" w:rsidRDefault="002A5D16" w:rsidP="002A5D16">
      <w:pPr>
        <w:suppressAutoHyphens w:val="0"/>
        <w:spacing w:line="276" w:lineRule="auto"/>
      </w:pPr>
      <w:r>
        <w:t>Insert into Users(FirstName, LastName, UsersId,UsersEmail)</w:t>
      </w:r>
    </w:p>
    <w:p w:rsidR="002A5D16" w:rsidRDefault="002A5D16" w:rsidP="002A5D16">
      <w:pPr>
        <w:suppressAutoHyphens w:val="0"/>
        <w:spacing w:line="276" w:lineRule="auto"/>
      </w:pPr>
      <w:r>
        <w:t>Values ('Himanshu', 'Vaghela', 'U1','hv@gmail.com');</w:t>
      </w:r>
    </w:p>
    <w:p w:rsidR="0063759C" w:rsidRDefault="0063759C" w:rsidP="0063759C">
      <w:pPr>
        <w:suppressAutoHyphens w:val="0"/>
        <w:spacing w:line="276" w:lineRule="auto"/>
      </w:pPr>
      <w:r>
        <w:t>Insert into Users(FirstName, LastName, UsersId,UsersEmail)</w:t>
      </w:r>
    </w:p>
    <w:p w:rsidR="002A5D16" w:rsidRDefault="002A5D16" w:rsidP="002A5D16">
      <w:pPr>
        <w:suppressAutoHyphens w:val="0"/>
        <w:spacing w:line="276" w:lineRule="auto"/>
      </w:pPr>
      <w:r>
        <w:t>Values ('Jaimish', 'Trivedi', 'U2','JT@gmail.com');</w:t>
      </w:r>
    </w:p>
    <w:p w:rsidR="0063759C" w:rsidRDefault="0063759C" w:rsidP="0063759C">
      <w:pPr>
        <w:suppressAutoHyphens w:val="0"/>
        <w:spacing w:line="276" w:lineRule="auto"/>
      </w:pPr>
      <w:r>
        <w:t>Insert into Users(FirstName, LastName, UsersId,UsersEmail)</w:t>
      </w:r>
    </w:p>
    <w:p w:rsidR="0063759C" w:rsidRDefault="0063759C" w:rsidP="0063759C">
      <w:pPr>
        <w:suppressAutoHyphens w:val="0"/>
        <w:spacing w:line="276" w:lineRule="auto"/>
      </w:pPr>
      <w:r>
        <w:t>Values ('Sameep', 'Baraiya', 'U3','sb@gmail.com');</w:t>
      </w:r>
    </w:p>
    <w:p w:rsidR="0063759C" w:rsidRDefault="0063759C" w:rsidP="0063759C">
      <w:pPr>
        <w:suppressAutoHyphens w:val="0"/>
        <w:spacing w:line="276" w:lineRule="auto"/>
      </w:pPr>
      <w:r>
        <w:t>Insert into Users(FirstName, LastName, UsersId,UsersEmail)</w:t>
      </w:r>
    </w:p>
    <w:p w:rsidR="0063759C" w:rsidRDefault="0063759C" w:rsidP="0063759C">
      <w:pPr>
        <w:suppressAutoHyphens w:val="0"/>
        <w:spacing w:line="276" w:lineRule="auto"/>
      </w:pPr>
      <w:r>
        <w:t>values ('Adil', 'Otha', 'U4','ao@gmail.com');</w:t>
      </w:r>
    </w:p>
    <w:p w:rsidR="0063759C" w:rsidRDefault="0063759C" w:rsidP="0063759C">
      <w:pPr>
        <w:suppressAutoHyphens w:val="0"/>
        <w:spacing w:line="276" w:lineRule="auto"/>
      </w:pPr>
      <w:r>
        <w:t>Insert into Users(FirstName, LastName, UsersId,UsersEmail)</w:t>
      </w:r>
    </w:p>
    <w:p w:rsidR="0063759C" w:rsidRDefault="0063759C" w:rsidP="0063759C">
      <w:pPr>
        <w:suppressAutoHyphens w:val="0"/>
        <w:spacing w:line="276" w:lineRule="auto"/>
      </w:pPr>
      <w:r>
        <w:t>Values ('Aayush', 'Panchal', 'U5','ap@gmail.com');</w:t>
      </w:r>
    </w:p>
    <w:p w:rsidR="0063759C" w:rsidRDefault="0063759C" w:rsidP="0063759C">
      <w:pPr>
        <w:suppressAutoHyphens w:val="0"/>
        <w:spacing w:line="276" w:lineRule="auto"/>
      </w:pPr>
      <w:r>
        <w:t>Insert into Users(FirstName, LastName, UsersId,UsersEmail)</w:t>
      </w:r>
    </w:p>
    <w:p w:rsidR="0063759C" w:rsidRDefault="0063759C" w:rsidP="0063759C">
      <w:pPr>
        <w:suppressAutoHyphens w:val="0"/>
        <w:spacing w:line="276" w:lineRule="auto"/>
      </w:pPr>
      <w:r>
        <w:t>Values ('Bhupendra', 'Dabhi', 'U6','bd@gmail.com');</w:t>
      </w:r>
    </w:p>
    <w:p w:rsidR="0063759C" w:rsidRDefault="0063759C" w:rsidP="0063759C">
      <w:pPr>
        <w:suppressAutoHyphens w:val="0"/>
        <w:spacing w:line="276" w:lineRule="auto"/>
      </w:pPr>
      <w:r>
        <w:t>END</w:t>
      </w:r>
    </w:p>
    <w:p w:rsidR="00301031" w:rsidRDefault="00301031" w:rsidP="0063759C">
      <w:pPr>
        <w:suppressAutoHyphens w:val="0"/>
        <w:spacing w:line="276" w:lineRule="auto"/>
      </w:pPr>
    </w:p>
    <w:p w:rsidR="0063759C" w:rsidRDefault="0063759C" w:rsidP="0063759C">
      <w:pPr>
        <w:suppressAutoHyphens w:val="0"/>
        <w:spacing w:line="276" w:lineRule="auto"/>
      </w:pPr>
      <w:r>
        <w:t>BEGIN.</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('CY1','India');</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('CY2','China');</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('CY3','Thailand');</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('CY4','Singapore');</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('CY5','Germany');</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('CY6','USA');</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('CY7','Canada');</w:t>
      </w:r>
    </w:p>
    <w:p w:rsidR="0063759C" w:rsidRDefault="0063759C" w:rsidP="0063759C">
      <w:pPr>
        <w:suppressAutoHyphens w:val="0"/>
        <w:spacing w:line="276" w:lineRule="auto"/>
      </w:pPr>
      <w:r>
        <w:t>Insert into Country(CountryId,CountryName)</w:t>
      </w:r>
    </w:p>
    <w:p w:rsidR="0063759C" w:rsidRDefault="0063759C" w:rsidP="0063759C">
      <w:pPr>
        <w:suppressAutoHyphens w:val="0"/>
        <w:spacing w:line="276" w:lineRule="auto"/>
      </w:pPr>
      <w:r>
        <w:t>Values ('CY8','UK');</w:t>
      </w:r>
    </w:p>
    <w:p w:rsidR="0063759C" w:rsidRDefault="0063759C" w:rsidP="0063759C">
      <w:pPr>
        <w:suppressAutoHyphens w:val="0"/>
        <w:spacing w:line="276" w:lineRule="auto"/>
      </w:pPr>
      <w:r>
        <w:t>END</w:t>
      </w:r>
    </w:p>
    <w:p w:rsidR="00301031" w:rsidRDefault="00301031" w:rsidP="0063759C">
      <w:pPr>
        <w:suppressAutoHyphens w:val="0"/>
        <w:spacing w:line="276" w:lineRule="auto"/>
      </w:pPr>
    </w:p>
    <w:p w:rsidR="0063759C" w:rsidRDefault="0063759C" w:rsidP="0063759C">
      <w:pPr>
        <w:suppressAutoHyphens w:val="0"/>
        <w:spacing w:line="276" w:lineRule="auto"/>
      </w:pPr>
      <w:r>
        <w:t>BEGIN</w:t>
      </w:r>
    </w:p>
    <w:p w:rsidR="0063759C" w:rsidRDefault="0063759C" w:rsidP="0063759C">
      <w:pPr>
        <w:suppressAutoHyphens w:val="0"/>
        <w:spacing w:line="276" w:lineRule="auto"/>
      </w:pPr>
      <w:r>
        <w:t>Insert into Satellite(SatelliteId,SatelliteName)</w:t>
      </w:r>
    </w:p>
    <w:p w:rsidR="0063759C" w:rsidRDefault="0063759C" w:rsidP="0063759C">
      <w:pPr>
        <w:suppressAutoHyphens w:val="0"/>
        <w:spacing w:line="276" w:lineRule="auto"/>
      </w:pPr>
      <w:r>
        <w:t>Values('S1','Aryabhatta');</w:t>
      </w:r>
    </w:p>
    <w:p w:rsidR="0063759C" w:rsidRDefault="0063759C" w:rsidP="0063759C">
      <w:pPr>
        <w:suppressAutoHyphens w:val="0"/>
        <w:spacing w:line="276" w:lineRule="auto"/>
      </w:pPr>
      <w:r>
        <w:t>Insert into Satellite(SatelliteId,SatelliteName)</w:t>
      </w:r>
    </w:p>
    <w:p w:rsidR="0063759C" w:rsidRDefault="0063759C" w:rsidP="0063759C">
      <w:pPr>
        <w:suppressAutoHyphens w:val="0"/>
        <w:spacing w:line="276" w:lineRule="auto"/>
      </w:pPr>
      <w:r>
        <w:t>Values('S2','Bhaskara1');</w:t>
      </w:r>
    </w:p>
    <w:p w:rsidR="0063759C" w:rsidRDefault="0063759C" w:rsidP="0063759C">
      <w:pPr>
        <w:suppressAutoHyphens w:val="0"/>
        <w:spacing w:line="276" w:lineRule="auto"/>
      </w:pPr>
      <w:r>
        <w:t>Insert into Satellite(SatelliteId,SatelliteName)</w:t>
      </w:r>
    </w:p>
    <w:p w:rsidR="0063759C" w:rsidRDefault="0063759C" w:rsidP="0063759C">
      <w:pPr>
        <w:suppressAutoHyphens w:val="0"/>
        <w:spacing w:line="276" w:lineRule="auto"/>
      </w:pPr>
      <w:r>
        <w:t>Values('S3','Bhaskara2');</w:t>
      </w:r>
    </w:p>
    <w:p w:rsidR="0063759C" w:rsidRDefault="0063759C" w:rsidP="0063759C">
      <w:pPr>
        <w:suppressAutoHyphens w:val="0"/>
        <w:spacing w:line="276" w:lineRule="auto"/>
      </w:pPr>
      <w:r>
        <w:t>Insert into Satellite(SatelliteId,SatelliteName)</w:t>
      </w:r>
    </w:p>
    <w:p w:rsidR="0063759C" w:rsidRDefault="0063759C" w:rsidP="0063759C">
      <w:pPr>
        <w:suppressAutoHyphens w:val="0"/>
        <w:spacing w:line="276" w:lineRule="auto"/>
      </w:pPr>
      <w:r>
        <w:t>Values('S4','IRS1A');</w:t>
      </w:r>
    </w:p>
    <w:p w:rsidR="0063759C" w:rsidRDefault="0063759C" w:rsidP="0063759C">
      <w:pPr>
        <w:suppressAutoHyphens w:val="0"/>
        <w:spacing w:line="276" w:lineRule="auto"/>
      </w:pPr>
      <w:r>
        <w:t>Insert into Satellite(SatelliteId,SatelliteName)</w:t>
      </w:r>
    </w:p>
    <w:p w:rsidR="0063759C" w:rsidRDefault="0063759C" w:rsidP="0063759C">
      <w:pPr>
        <w:suppressAutoHyphens w:val="0"/>
        <w:spacing w:line="276" w:lineRule="auto"/>
      </w:pPr>
      <w:r>
        <w:t>Values('S5','INSAT1C')</w:t>
      </w:r>
    </w:p>
    <w:p w:rsidR="0063759C" w:rsidRDefault="0063759C" w:rsidP="0063759C">
      <w:pPr>
        <w:suppressAutoHyphens w:val="0"/>
        <w:spacing w:line="276" w:lineRule="auto"/>
      </w:pPr>
      <w:r>
        <w:t>END</w:t>
      </w:r>
    </w:p>
    <w:p w:rsidR="00301031" w:rsidRDefault="00301031" w:rsidP="0063759C">
      <w:pPr>
        <w:suppressAutoHyphens w:val="0"/>
        <w:spacing w:line="276" w:lineRule="auto"/>
      </w:pPr>
    </w:p>
    <w:p w:rsidR="0063759C" w:rsidRDefault="0063759C" w:rsidP="0063759C">
      <w:pPr>
        <w:suppressAutoHyphens w:val="0"/>
        <w:spacing w:line="276" w:lineRule="auto"/>
      </w:pPr>
      <w:r>
        <w:t>BEGIN</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Values('WS1','Ahmedabad');</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Values('WS2','Rajkot');</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Values('WS3','Bhavnagar');</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Values('WS4','Porbandar');</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Values('WS5','Surat');</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Values('WS6','Nashik');</w:t>
      </w:r>
    </w:p>
    <w:p w:rsidR="0063759C" w:rsidRDefault="0063759C" w:rsidP="0063759C">
      <w:pPr>
        <w:suppressAutoHyphens w:val="0"/>
        <w:spacing w:line="276" w:lineRule="auto"/>
      </w:pPr>
      <w:r>
        <w:t>Insert into WeatherStation</w:t>
      </w:r>
    </w:p>
    <w:p w:rsidR="0063759C" w:rsidRDefault="0063759C" w:rsidP="0063759C">
      <w:pPr>
        <w:suppressAutoHyphens w:val="0"/>
        <w:spacing w:line="276" w:lineRule="auto"/>
      </w:pPr>
      <w:r>
        <w:t>Values('WS7','Mumbai');</w:t>
      </w:r>
    </w:p>
    <w:p w:rsidR="005108AC" w:rsidRDefault="0063759C" w:rsidP="0063759C">
      <w:pPr>
        <w:suppressAutoHyphens w:val="0"/>
        <w:spacing w:line="276" w:lineRule="auto"/>
      </w:pPr>
      <w:r>
        <w:t>END</w:t>
      </w:r>
    </w:p>
    <w:p w:rsidR="00301031" w:rsidRDefault="00301031" w:rsidP="0063759C">
      <w:pPr>
        <w:suppressAutoHyphens w:val="0"/>
        <w:spacing w:line="276" w:lineRule="auto"/>
      </w:pPr>
    </w:p>
    <w:p w:rsidR="005108AC" w:rsidRDefault="005108AC" w:rsidP="005108AC">
      <w:pPr>
        <w:suppressAutoHyphens w:val="0"/>
        <w:spacing w:line="276" w:lineRule="auto"/>
      </w:pPr>
      <w:r>
        <w:t>BEGIN</w:t>
      </w:r>
    </w:p>
    <w:p w:rsidR="005108AC" w:rsidRDefault="005108AC" w:rsidP="005108AC">
      <w:pPr>
        <w:suppressAutoHyphens w:val="0"/>
        <w:spacing w:line="276" w:lineRule="auto"/>
      </w:pPr>
      <w:r>
        <w:t>Insert into Usersucontact(Usersid,UContact)</w:t>
      </w:r>
    </w:p>
    <w:p w:rsidR="005108AC" w:rsidRDefault="005108AC" w:rsidP="005108AC">
      <w:pPr>
        <w:suppressAutoHyphens w:val="0"/>
        <w:spacing w:line="276" w:lineRule="auto"/>
      </w:pPr>
      <w:r>
        <w:t>Values('U1',7623927428);</w:t>
      </w:r>
    </w:p>
    <w:p w:rsidR="005108AC" w:rsidRDefault="005108AC" w:rsidP="005108AC">
      <w:pPr>
        <w:suppressAutoHyphens w:val="0"/>
        <w:spacing w:line="276" w:lineRule="auto"/>
      </w:pPr>
      <w:r>
        <w:t>Insert into Usersucontact(Usersid,UContact)</w:t>
      </w:r>
    </w:p>
    <w:p w:rsidR="005108AC" w:rsidRDefault="005108AC" w:rsidP="005108AC">
      <w:pPr>
        <w:suppressAutoHyphens w:val="0"/>
        <w:spacing w:line="276" w:lineRule="auto"/>
      </w:pPr>
      <w:r>
        <w:t>Values('U2',7227008511);</w:t>
      </w:r>
    </w:p>
    <w:p w:rsidR="005108AC" w:rsidRDefault="005108AC" w:rsidP="005108AC">
      <w:pPr>
        <w:suppressAutoHyphens w:val="0"/>
        <w:spacing w:line="276" w:lineRule="auto"/>
      </w:pPr>
      <w:r>
        <w:t>Insert into Usersucontact(Usersid,UContact)</w:t>
      </w:r>
    </w:p>
    <w:p w:rsidR="005108AC" w:rsidRDefault="005108AC" w:rsidP="005108AC">
      <w:pPr>
        <w:suppressAutoHyphens w:val="0"/>
        <w:spacing w:line="276" w:lineRule="auto"/>
      </w:pPr>
      <w:r>
        <w:t>Values('U3',9284675963);</w:t>
      </w:r>
    </w:p>
    <w:p w:rsidR="005108AC" w:rsidRDefault="005108AC" w:rsidP="005108AC">
      <w:pPr>
        <w:suppressAutoHyphens w:val="0"/>
        <w:spacing w:line="276" w:lineRule="auto"/>
      </w:pPr>
      <w:r>
        <w:t>Insert into Usersucontact(Usersid,UContact)</w:t>
      </w:r>
    </w:p>
    <w:p w:rsidR="005108AC" w:rsidRDefault="005108AC" w:rsidP="005108AC">
      <w:pPr>
        <w:suppressAutoHyphens w:val="0"/>
        <w:spacing w:line="276" w:lineRule="auto"/>
      </w:pPr>
      <w:r>
        <w:t>Values('U4',7849135933);</w:t>
      </w:r>
    </w:p>
    <w:p w:rsidR="005108AC" w:rsidRDefault="005108AC" w:rsidP="005108AC">
      <w:pPr>
        <w:suppressAutoHyphens w:val="0"/>
        <w:spacing w:line="276" w:lineRule="auto"/>
      </w:pPr>
      <w:r>
        <w:t>Insert into Usersucontact(Usersid,UContact)</w:t>
      </w:r>
    </w:p>
    <w:p w:rsidR="005108AC" w:rsidRDefault="005108AC" w:rsidP="005108AC">
      <w:pPr>
        <w:suppressAutoHyphens w:val="0"/>
        <w:spacing w:line="276" w:lineRule="auto"/>
      </w:pPr>
      <w:r>
        <w:t>Values('U5',8645436943);</w:t>
      </w:r>
    </w:p>
    <w:p w:rsidR="005108AC" w:rsidRDefault="005108AC" w:rsidP="005108AC">
      <w:pPr>
        <w:suppressAutoHyphens w:val="0"/>
        <w:spacing w:line="276" w:lineRule="auto"/>
      </w:pPr>
      <w:r>
        <w:t>Insert into Usersucontact(Usersid,UContact)</w:t>
      </w:r>
    </w:p>
    <w:p w:rsidR="005108AC" w:rsidRDefault="005108AC" w:rsidP="005108AC">
      <w:pPr>
        <w:suppressAutoHyphens w:val="0"/>
        <w:spacing w:line="276" w:lineRule="auto"/>
      </w:pPr>
      <w:r>
        <w:t>Values('U6',9876541232);</w:t>
      </w:r>
    </w:p>
    <w:p w:rsidR="005108AC" w:rsidRDefault="005108AC" w:rsidP="005108AC">
      <w:pPr>
        <w:suppressAutoHyphens w:val="0"/>
        <w:spacing w:line="276" w:lineRule="auto"/>
      </w:pPr>
      <w:r>
        <w:lastRenderedPageBreak/>
        <w:t>END</w:t>
      </w:r>
    </w:p>
    <w:p w:rsidR="00301031" w:rsidRDefault="00301031" w:rsidP="005108AC">
      <w:pPr>
        <w:suppressAutoHyphens w:val="0"/>
        <w:spacing w:line="276" w:lineRule="auto"/>
      </w:pPr>
    </w:p>
    <w:p w:rsidR="002F6F45" w:rsidRDefault="002F6F45" w:rsidP="002F6F45">
      <w:pPr>
        <w:suppressAutoHyphens w:val="0"/>
        <w:spacing w:line="276" w:lineRule="auto"/>
      </w:pPr>
      <w:r>
        <w:t>BEGIN</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Values('Ahmedabad',85.43,57.76,380027,'CY1');</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Values('Nadiad',156.23,57.36,380078,'CY1');</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Values('Rajkot',128.23,58.36,380045,'CY1');</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Values('Surat',138.23,51.36,380745,'CY1');</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Values('Bhavnagar',198.23,23.46,380063,'CY1');</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Values('Mumbai',185.23,90.26,380041,'CY1');</w:t>
      </w:r>
    </w:p>
    <w:p w:rsidR="002F6F45" w:rsidRDefault="002F6F45" w:rsidP="002F6F45">
      <w:pPr>
        <w:suppressAutoHyphens w:val="0"/>
        <w:spacing w:line="276" w:lineRule="auto"/>
      </w:pPr>
      <w:r>
        <w:t>Insert into City(CityName,CityLongitude,CityLatitude,CityPincode,CountryId)</w:t>
      </w:r>
    </w:p>
    <w:p w:rsidR="002F6F45" w:rsidRDefault="002F6F45" w:rsidP="002F6F45">
      <w:pPr>
        <w:suppressAutoHyphens w:val="0"/>
        <w:spacing w:line="276" w:lineRule="auto"/>
      </w:pPr>
      <w:r>
        <w:t>Values('Hyderabad',170.23,35.86,380086,'CY1');</w:t>
      </w:r>
    </w:p>
    <w:p w:rsidR="002F6F45" w:rsidRDefault="002F6F45" w:rsidP="002F6F45">
      <w:pPr>
        <w:suppressAutoHyphens w:val="0"/>
        <w:spacing w:line="276" w:lineRule="auto"/>
      </w:pPr>
      <w:r>
        <w:t>END</w:t>
      </w:r>
    </w:p>
    <w:p w:rsidR="00301031" w:rsidRDefault="00301031" w:rsidP="002F6F45">
      <w:pPr>
        <w:suppressAutoHyphens w:val="0"/>
        <w:spacing w:line="276" w:lineRule="auto"/>
      </w:pPr>
    </w:p>
    <w:p w:rsidR="008E0DA8" w:rsidRDefault="008E0DA8" w:rsidP="008E0DA8">
      <w:pPr>
        <w:suppressAutoHyphens w:val="0"/>
        <w:spacing w:line="276" w:lineRule="auto"/>
      </w:pPr>
      <w:r>
        <w:t>BEGIN</w:t>
      </w:r>
    </w:p>
    <w:p w:rsidR="008E0DA8" w:rsidRDefault="008E0DA8" w:rsidP="008E0DA8">
      <w:pPr>
        <w:suppressAutoHyphens w:val="0"/>
        <w:spacing w:line="276" w:lineRule="auto"/>
      </w:pPr>
      <w:r>
        <w:t>Insert into Server(ServerId,ServerLocation,SatelliteId,WeatherStationId)</w:t>
      </w:r>
    </w:p>
    <w:p w:rsidR="008E0DA8" w:rsidRDefault="008E0DA8" w:rsidP="008E0DA8">
      <w:pPr>
        <w:suppressAutoHyphens w:val="0"/>
        <w:spacing w:line="276" w:lineRule="auto"/>
      </w:pPr>
      <w:r>
        <w:t>Values('SE3','BhavnagariArea','S3','WS3');</w:t>
      </w:r>
    </w:p>
    <w:p w:rsidR="008E0DA8" w:rsidRDefault="008E0DA8" w:rsidP="008E0DA8">
      <w:pPr>
        <w:suppressAutoHyphens w:val="0"/>
        <w:spacing w:line="276" w:lineRule="auto"/>
      </w:pPr>
      <w:r>
        <w:t>Insert into Server(ServerId,ServerLocation,SatelliteId,WeatherStationId)</w:t>
      </w:r>
    </w:p>
    <w:p w:rsidR="008E0DA8" w:rsidRDefault="008E0DA8" w:rsidP="008E0DA8">
      <w:pPr>
        <w:suppressAutoHyphens w:val="0"/>
        <w:spacing w:line="276" w:lineRule="auto"/>
      </w:pPr>
      <w:r>
        <w:t>Values('SE2','RajkotRotary','S2','WS2');</w:t>
      </w:r>
    </w:p>
    <w:p w:rsidR="008E0DA8" w:rsidRDefault="008E0DA8" w:rsidP="008E0DA8">
      <w:pPr>
        <w:suppressAutoHyphens w:val="0"/>
        <w:spacing w:line="276" w:lineRule="auto"/>
      </w:pPr>
      <w:r>
        <w:t>Insert into Server(ServerId,ServerLocation,SatelliteId,WeatherStationId)</w:t>
      </w:r>
    </w:p>
    <w:p w:rsidR="008E0DA8" w:rsidRDefault="008E0DA8" w:rsidP="008E0DA8">
      <w:pPr>
        <w:suppressAutoHyphens w:val="0"/>
        <w:spacing w:line="276" w:lineRule="auto"/>
      </w:pPr>
      <w:r>
        <w:t>Values('SE1','RTOCIRCLE','S1','WS1');</w:t>
      </w:r>
    </w:p>
    <w:p w:rsidR="008E0DA8" w:rsidRDefault="008E0DA8" w:rsidP="008E0DA8">
      <w:pPr>
        <w:suppressAutoHyphens w:val="0"/>
        <w:spacing w:line="276" w:lineRule="auto"/>
      </w:pPr>
      <w:r>
        <w:t>END</w:t>
      </w:r>
    </w:p>
    <w:p w:rsidR="00301031" w:rsidRDefault="00301031" w:rsidP="008E0DA8">
      <w:pPr>
        <w:suppressAutoHyphens w:val="0"/>
        <w:spacing w:line="276" w:lineRule="auto"/>
      </w:pPr>
    </w:p>
    <w:p w:rsidR="008E0DA8" w:rsidRDefault="008E0DA8" w:rsidP="008E0DA8">
      <w:pPr>
        <w:suppressAutoHyphens w:val="0"/>
        <w:spacing w:line="276" w:lineRule="auto"/>
      </w:pPr>
      <w:r>
        <w:t>BEGIN</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Values('U1',380027);</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Values('U1',380078);</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Values('U1',380041);</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Values('U2',380027);</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Values('U3',380063);</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Values('U4',380063);</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t>Values('U5',380027);</w:t>
      </w:r>
    </w:p>
    <w:p w:rsidR="008E0DA8" w:rsidRDefault="008E0DA8" w:rsidP="008E0DA8">
      <w:pPr>
        <w:suppressAutoHyphens w:val="0"/>
        <w:spacing w:line="276" w:lineRule="auto"/>
      </w:pPr>
      <w:r>
        <w:t xml:space="preserve">Insert into </w:t>
      </w:r>
      <w:r w:rsidR="00F720D4">
        <w:t>Selects</w:t>
      </w:r>
    </w:p>
    <w:p w:rsidR="008E0DA8" w:rsidRDefault="008E0DA8" w:rsidP="008E0DA8">
      <w:pPr>
        <w:suppressAutoHyphens w:val="0"/>
        <w:spacing w:line="276" w:lineRule="auto"/>
      </w:pPr>
      <w:r>
        <w:lastRenderedPageBreak/>
        <w:t>Values('U6',380027);</w:t>
      </w:r>
    </w:p>
    <w:p w:rsidR="00E008C2" w:rsidRDefault="008E0DA8" w:rsidP="008E0DA8">
      <w:pPr>
        <w:suppressAutoHyphens w:val="0"/>
        <w:spacing w:line="276" w:lineRule="auto"/>
      </w:pPr>
      <w:r>
        <w:t>END</w:t>
      </w:r>
    </w:p>
    <w:p w:rsidR="000D22E6" w:rsidRDefault="000D22E6" w:rsidP="00EE02D3">
      <w:pPr>
        <w:suppressAutoHyphens w:val="0"/>
        <w:spacing w:line="276" w:lineRule="auto"/>
      </w:pPr>
    </w:p>
    <w:p w:rsidR="00EE02D3" w:rsidRDefault="00EE02D3" w:rsidP="00EE02D3">
      <w:pPr>
        <w:suppressAutoHyphens w:val="0"/>
        <w:spacing w:line="276" w:lineRule="auto"/>
      </w:pPr>
      <w:r>
        <w:t>BEGIN</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06:14:00.74',10,'High',10,10,'NE',10,8,'Sunny',380027,'SE1');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07:14:00',7,'High',7,7,'NE',7,7,'Sunny',380027,'SE1');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05:14:00.74',10,'High',5,5,'NE',5,5,'Sunny',380027,'SE1');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04:14:00.74',4,'High',4,4,'NE',4,4,'Sunny',380027,'SE1');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03:14:00.74',10,'High',3,3,'NE',3,3,'Sunny',380027,'SE1');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02:14:00.74',10,'High',2,2,'NE',2,2,'Sunny',380027,'SE1');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01:14:00.74',1,'High',1,1,'NE',1,1,'Sunny',380027,'SE1');</w:t>
      </w:r>
    </w:p>
    <w:p w:rsidR="00EE02D3" w:rsidRDefault="00EE02D3" w:rsidP="00EE02D3">
      <w:pPr>
        <w:suppressAutoHyphens w:val="0"/>
        <w:spacing w:line="276" w:lineRule="auto"/>
      </w:pPr>
      <w:r>
        <w:t>INSERT INTO</w:t>
      </w:r>
    </w:p>
    <w:p w:rsidR="00EE02D3" w:rsidRDefault="00EE02D3" w:rsidP="00EE02D3">
      <w:pPr>
        <w:suppressAutoHyphens w:val="0"/>
        <w:spacing w:line="276" w:lineRule="auto"/>
      </w:pPr>
      <w:r>
        <w:t>HourlyForecastLog(StartDateTime,Humidity,Visibility,Pressure,WindSpeed,WindDirection,Temperature,FeelsLikeTemperature,WeatherStatus,CityPincode,ServerId)</w:t>
      </w:r>
    </w:p>
    <w:p w:rsidR="00EE02D3" w:rsidRDefault="00EE02D3" w:rsidP="00EE02D3">
      <w:pPr>
        <w:suppressAutoHyphens w:val="0"/>
        <w:spacing w:line="276" w:lineRule="auto"/>
      </w:pPr>
      <w:r>
        <w:t>VALUES(timestamp '2019-08-01 00:14:00.74',10,'High',0,0,'NE',0,0,'Sunny',380027,'SE1');</w:t>
      </w:r>
    </w:p>
    <w:p w:rsidR="00301031" w:rsidRDefault="00EE02D3" w:rsidP="00EE02D3">
      <w:pPr>
        <w:suppressAutoHyphens w:val="0"/>
        <w:spacing w:line="276" w:lineRule="auto"/>
      </w:pPr>
      <w:r>
        <w:lastRenderedPageBreak/>
        <w:t>END</w:t>
      </w:r>
    </w:p>
    <w:p w:rsidR="00301031" w:rsidRDefault="00301031" w:rsidP="00EE02D3">
      <w:pPr>
        <w:suppressAutoHyphens w:val="0"/>
        <w:spacing w:line="276" w:lineRule="auto"/>
      </w:pPr>
    </w:p>
    <w:p w:rsidR="00A37E90" w:rsidRDefault="00A37E90" w:rsidP="00EE02D3">
      <w:pPr>
        <w:suppressAutoHyphens w:val="0"/>
        <w:spacing w:line="276" w:lineRule="auto"/>
      </w:pPr>
      <w:r>
        <w:t>BEGIN</w:t>
      </w:r>
    </w:p>
    <w:p w:rsidR="00A37E90" w:rsidRDefault="00A37E90" w:rsidP="00A37E90">
      <w:pPr>
        <w:suppressAutoHyphens w:val="0"/>
        <w:spacing w:line="276" w:lineRule="auto"/>
      </w:pPr>
      <w:r>
        <w:t>insert into DailyForecastLog(CalendarDate,ServerId,Weatherstatus,CityPincode</w:t>
      </w:r>
      <w:r w:rsidR="00C2700E">
        <w:t>,SunriseTime,SunsetTime,AverageHumidity,MinTemperature,MaxTemperature</w:t>
      </w:r>
      <w:r>
        <w:t>)</w:t>
      </w:r>
    </w:p>
    <w:p w:rsidR="00A37E90" w:rsidRDefault="00A37E90" w:rsidP="00A37E90">
      <w:pPr>
        <w:suppressAutoHyphens w:val="0"/>
        <w:spacing w:line="276" w:lineRule="auto"/>
      </w:pPr>
      <w:r>
        <w:t>values(to_date ('27/AUGUST/2019'),'SE1','Sunny',380027</w:t>
      </w:r>
      <w:r w:rsidR="00C2700E">
        <w:t>,</w:t>
      </w:r>
      <w:r w:rsidR="00C2700E" w:rsidRPr="00C2700E">
        <w:t xml:space="preserve"> </w:t>
      </w:r>
      <w:r w:rsidR="00C2700E">
        <w:t>timestamp '2019-08-27 06:00:08.74',</w:t>
      </w:r>
      <w:r w:rsidR="00C2700E" w:rsidRPr="00C2700E">
        <w:t xml:space="preserve"> </w:t>
      </w:r>
      <w:r w:rsidR="00C2700E">
        <w:t>timestamp '2019-08-27 19:14:00.74',27,20,30</w:t>
      </w:r>
      <w:r>
        <w:t>);</w:t>
      </w:r>
    </w:p>
    <w:p w:rsidR="00A37E90" w:rsidRDefault="00A37E90" w:rsidP="00A37E90">
      <w:pPr>
        <w:suppressAutoHyphens w:val="0"/>
        <w:spacing w:line="276" w:lineRule="auto"/>
      </w:pPr>
      <w:r>
        <w:t>insert into DailyForecastLog(CalendarDate,ServerId,Weatherstatus,CityPincode)</w:t>
      </w:r>
    </w:p>
    <w:p w:rsidR="00A37E90" w:rsidRDefault="00A37E90" w:rsidP="00A37E90">
      <w:pPr>
        <w:suppressAutoHyphens w:val="0"/>
        <w:spacing w:line="276" w:lineRule="auto"/>
      </w:pPr>
      <w:r>
        <w:t>values(to_date ('28/AUGUST/2019'),'SE1','Rainy',380027</w:t>
      </w:r>
      <w:r w:rsidR="00C2700E">
        <w:t>,</w:t>
      </w:r>
      <w:r w:rsidR="00C2700E" w:rsidRPr="00C2700E">
        <w:t xml:space="preserve"> </w:t>
      </w:r>
      <w:r w:rsidR="00C2700E">
        <w:t>timestamp '2019-08-28 06:00:08.74',</w:t>
      </w:r>
      <w:r w:rsidR="00C2700E" w:rsidRPr="00C2700E">
        <w:t xml:space="preserve"> </w:t>
      </w:r>
      <w:r w:rsidR="00C2700E">
        <w:t>timestamp '2019-08-28 19:15:00.74',28,20,30</w:t>
      </w:r>
      <w:r>
        <w:t>);</w:t>
      </w:r>
    </w:p>
    <w:p w:rsidR="00A37E90" w:rsidRDefault="00A37E90" w:rsidP="00A37E90">
      <w:pPr>
        <w:suppressAutoHyphens w:val="0"/>
        <w:spacing w:line="276" w:lineRule="auto"/>
      </w:pPr>
      <w:r>
        <w:t>insert into DailyForecastLog(CalendarDate,ServerId,Weatherstatus,CityPincode)</w:t>
      </w:r>
    </w:p>
    <w:p w:rsidR="00A37E90" w:rsidRDefault="00A37E90" w:rsidP="00A37E90">
      <w:pPr>
        <w:suppressAutoHyphens w:val="0"/>
        <w:spacing w:line="276" w:lineRule="auto"/>
      </w:pPr>
      <w:r>
        <w:t>values(to_date ('29/AUGUST/2019'),'SE1','Cloudy',380027</w:t>
      </w:r>
      <w:r w:rsidR="00C2700E">
        <w:t>,</w:t>
      </w:r>
      <w:r w:rsidR="00C2700E" w:rsidRPr="00C2700E">
        <w:t xml:space="preserve"> </w:t>
      </w:r>
      <w:r w:rsidR="00C2700E">
        <w:t>timestamp '2019-08-29 06:00:08.74',</w:t>
      </w:r>
      <w:r w:rsidR="00C2700E" w:rsidRPr="00C2700E">
        <w:t xml:space="preserve"> </w:t>
      </w:r>
      <w:r w:rsidR="00C2700E">
        <w:t>timestamp '2019-08-29 19:16:00.74',29,20,30</w:t>
      </w:r>
      <w:r>
        <w:t>);</w:t>
      </w:r>
    </w:p>
    <w:p w:rsidR="00A37E90" w:rsidRDefault="00A37E90" w:rsidP="00A37E90">
      <w:pPr>
        <w:suppressAutoHyphens w:val="0"/>
        <w:spacing w:line="276" w:lineRule="auto"/>
      </w:pPr>
      <w:r>
        <w:t>insert into DailyForecastLog(CalendarDate,ServerId,Weatherstatus,CityPincode)</w:t>
      </w:r>
    </w:p>
    <w:p w:rsidR="00A37E90" w:rsidRDefault="00A37E90" w:rsidP="00A37E90">
      <w:pPr>
        <w:suppressAutoHyphens w:val="0"/>
        <w:spacing w:line="276" w:lineRule="auto"/>
      </w:pPr>
      <w:r>
        <w:t>values(to_date ('30/AUGUST/2019'),'SE1','Sunny',380027</w:t>
      </w:r>
      <w:r w:rsidR="00C2700E">
        <w:t>,</w:t>
      </w:r>
      <w:r w:rsidR="00C2700E" w:rsidRPr="00C2700E">
        <w:t xml:space="preserve"> </w:t>
      </w:r>
      <w:r w:rsidR="00C2700E">
        <w:t>timestamp '2019-08-30 06:00:08.74',</w:t>
      </w:r>
      <w:r w:rsidR="00C2700E" w:rsidRPr="00C2700E">
        <w:t xml:space="preserve"> </w:t>
      </w:r>
      <w:r w:rsidR="00C2700E">
        <w:t>timestamp '2019-08-30 19:17:00.74',30,20,30</w:t>
      </w:r>
      <w:r>
        <w:t>);</w:t>
      </w:r>
    </w:p>
    <w:p w:rsidR="00A37E90" w:rsidRDefault="00A37E90" w:rsidP="00A37E90">
      <w:pPr>
        <w:suppressAutoHyphens w:val="0"/>
        <w:spacing w:line="276" w:lineRule="auto"/>
      </w:pPr>
      <w:r>
        <w:t>insert into DailyForecastLog(CalendarDate,ServerId,Weatherstatus,CityPincode)</w:t>
      </w:r>
    </w:p>
    <w:p w:rsidR="00A37E90" w:rsidRDefault="00A37E90" w:rsidP="00A37E90">
      <w:pPr>
        <w:suppressAutoHyphens w:val="0"/>
        <w:spacing w:line="276" w:lineRule="auto"/>
      </w:pPr>
      <w:r>
        <w:t>values(to_date ('31/AUGUST/2019'),'SE1','Sunny',380027</w:t>
      </w:r>
      <w:r w:rsidR="00C2700E">
        <w:t>,</w:t>
      </w:r>
      <w:r w:rsidR="00C2700E" w:rsidRPr="00C2700E">
        <w:t xml:space="preserve"> </w:t>
      </w:r>
      <w:r w:rsidR="00C2700E">
        <w:t>timestamp '2019-08-31 06:00:08.74',</w:t>
      </w:r>
      <w:r w:rsidR="00C2700E" w:rsidRPr="00C2700E">
        <w:t xml:space="preserve"> </w:t>
      </w:r>
      <w:r w:rsidR="00C2700E">
        <w:t>timestamp '2019-08-31 19:18:00.74',31,20,30</w:t>
      </w:r>
      <w:r>
        <w:t>);</w:t>
      </w:r>
    </w:p>
    <w:p w:rsidR="008D0AFD" w:rsidRDefault="00A37E90" w:rsidP="00A37E90">
      <w:pPr>
        <w:suppressAutoHyphens w:val="0"/>
        <w:spacing w:line="276" w:lineRule="auto"/>
      </w:pPr>
      <w:r>
        <w:t>END</w:t>
      </w:r>
    </w:p>
    <w:p w:rsidR="00301031" w:rsidRDefault="00301031" w:rsidP="008D0AFD">
      <w:pPr>
        <w:suppressAutoHyphens w:val="0"/>
        <w:spacing w:line="276" w:lineRule="auto"/>
      </w:pPr>
    </w:p>
    <w:p w:rsidR="008D0AFD" w:rsidRDefault="008D0AFD" w:rsidP="008D0AFD">
      <w:pPr>
        <w:suppressAutoHyphens w:val="0"/>
        <w:spacing w:line="276" w:lineRule="auto"/>
      </w:pPr>
      <w:r>
        <w:t>BEGIN</w:t>
      </w:r>
    </w:p>
    <w:p w:rsidR="008D0AFD" w:rsidRDefault="008D0AFD" w:rsidP="008D0AFD">
      <w:pPr>
        <w:suppressAutoHyphens w:val="0"/>
        <w:spacing w:line="276" w:lineRule="auto"/>
      </w:pPr>
      <w:r>
        <w:t>Insert into Employee(EmployeeId,EmpFirstName,EmpLastName,Designation,EmpDOB,ServerId,WeatherStationId,ManagerId)</w:t>
      </w:r>
    </w:p>
    <w:p w:rsidR="008D0AFD" w:rsidRDefault="008D0AFD" w:rsidP="008D0AFD">
      <w:pPr>
        <w:suppressAutoHyphens w:val="0"/>
        <w:spacing w:line="276" w:lineRule="auto"/>
      </w:pPr>
      <w:r>
        <w:t>values(</w:t>
      </w:r>
    </w:p>
    <w:p w:rsidR="008D0AFD" w:rsidRDefault="008D0AFD" w:rsidP="008D0AFD">
      <w:pPr>
        <w:suppressAutoHyphens w:val="0"/>
        <w:spacing w:line="276" w:lineRule="auto"/>
      </w:pPr>
      <w:r>
        <w:t>'E1','King','Puri','CEO','25/AUGUST/1997','SE1','WS1',NULL);</w:t>
      </w:r>
    </w:p>
    <w:p w:rsidR="008D0AFD" w:rsidRDefault="008D0AFD" w:rsidP="008D0AFD">
      <w:pPr>
        <w:suppressAutoHyphens w:val="0"/>
        <w:spacing w:line="276" w:lineRule="auto"/>
      </w:pPr>
      <w:r>
        <w:t>Insert into Employee(EmployeeId,EmpFirstName,EmpLastName,Designation,EmpDOB,ServerId,WeatherStationId,ManagerId)</w:t>
      </w:r>
    </w:p>
    <w:p w:rsidR="008D0AFD" w:rsidRDefault="008D0AFD" w:rsidP="008D0AFD">
      <w:pPr>
        <w:suppressAutoHyphens w:val="0"/>
        <w:spacing w:line="276" w:lineRule="auto"/>
      </w:pPr>
      <w:r>
        <w:t>values(</w:t>
      </w:r>
    </w:p>
    <w:p w:rsidR="008D0AFD" w:rsidRDefault="008D0AFD" w:rsidP="008D0AFD">
      <w:pPr>
        <w:suppressAutoHyphens w:val="0"/>
        <w:spacing w:line="276" w:lineRule="auto"/>
      </w:pPr>
      <w:r>
        <w:t>'E2','Suresh','Puri','HRManager','05/AUGUST/1997','SE1','WS1','E1');</w:t>
      </w:r>
    </w:p>
    <w:p w:rsidR="008D0AFD" w:rsidRDefault="008D0AFD" w:rsidP="008D0AFD">
      <w:pPr>
        <w:suppressAutoHyphens w:val="0"/>
        <w:spacing w:line="276" w:lineRule="auto"/>
      </w:pPr>
      <w:r>
        <w:t>Insert into Employee(EmployeeId,EmpFirstName,EmpLastName,Designation,EmpDOB,ServerId,WeatherStationId,ManagerId)</w:t>
      </w:r>
    </w:p>
    <w:p w:rsidR="008D0AFD" w:rsidRDefault="008D0AFD" w:rsidP="008D0AFD">
      <w:pPr>
        <w:suppressAutoHyphens w:val="0"/>
        <w:spacing w:line="276" w:lineRule="auto"/>
      </w:pPr>
      <w:r>
        <w:t>values(</w:t>
      </w:r>
    </w:p>
    <w:p w:rsidR="008D0AFD" w:rsidRDefault="008D0AFD" w:rsidP="008D0AFD">
      <w:pPr>
        <w:suppressAutoHyphens w:val="0"/>
        <w:spacing w:line="276" w:lineRule="auto"/>
      </w:pPr>
      <w:r>
        <w:t>'E3','Mahesh','Puri','Electrician','25/MAY/1997','SE1','WS1','E2');</w:t>
      </w:r>
    </w:p>
    <w:p w:rsidR="008D0AFD" w:rsidRDefault="008D0AFD" w:rsidP="008D0AFD">
      <w:pPr>
        <w:suppressAutoHyphens w:val="0"/>
        <w:spacing w:line="276" w:lineRule="auto"/>
      </w:pPr>
      <w:r>
        <w:t>Insert into Employee(EmployeeId,EmpFirstName,EmpLastName,Designation,EmpDOB,ServerId,WeatherStationId,ManagerId)</w:t>
      </w:r>
    </w:p>
    <w:p w:rsidR="008D0AFD" w:rsidRDefault="008D0AFD" w:rsidP="008D0AFD">
      <w:pPr>
        <w:suppressAutoHyphens w:val="0"/>
        <w:spacing w:line="276" w:lineRule="auto"/>
      </w:pPr>
      <w:r>
        <w:t>values(</w:t>
      </w:r>
    </w:p>
    <w:p w:rsidR="008D0AFD" w:rsidRDefault="008D0AFD" w:rsidP="008D0AFD">
      <w:pPr>
        <w:suppressAutoHyphens w:val="0"/>
        <w:spacing w:line="276" w:lineRule="auto"/>
      </w:pPr>
      <w:r>
        <w:t>'E4','Jayesh','Puri','Programmer','15/JULY/1997','SE1','WS1','E2');</w:t>
      </w:r>
    </w:p>
    <w:p w:rsidR="008D0AFD" w:rsidRDefault="008D0AFD" w:rsidP="008D0AFD">
      <w:pPr>
        <w:suppressAutoHyphens w:val="0"/>
        <w:spacing w:line="276" w:lineRule="auto"/>
      </w:pPr>
      <w:r>
        <w:t>END</w:t>
      </w:r>
    </w:p>
    <w:p w:rsidR="008D0AFD" w:rsidRDefault="008D0AFD" w:rsidP="008D0AFD">
      <w:pPr>
        <w:suppressAutoHyphens w:val="0"/>
        <w:spacing w:line="276" w:lineRule="auto"/>
      </w:pPr>
      <w:r>
        <w:lastRenderedPageBreak/>
        <w:t>BEGIN</w:t>
      </w:r>
    </w:p>
    <w:p w:rsidR="008D0AFD" w:rsidRDefault="008D0AFD" w:rsidP="008D0AFD">
      <w:pPr>
        <w:suppressAutoHyphens w:val="0"/>
        <w:spacing w:line="276" w:lineRule="auto"/>
      </w:pPr>
      <w:r>
        <w:t>Insert into EmployeeEmpContact(EmployeeId,EmpContact)</w:t>
      </w:r>
    </w:p>
    <w:p w:rsidR="008D0AFD" w:rsidRDefault="008D0AFD" w:rsidP="008D0AFD">
      <w:pPr>
        <w:suppressAutoHyphens w:val="0"/>
        <w:spacing w:line="276" w:lineRule="auto"/>
      </w:pPr>
      <w:r>
        <w:t>Values('E1',1234567890);</w:t>
      </w:r>
    </w:p>
    <w:p w:rsidR="008D0AFD" w:rsidRDefault="008D0AFD" w:rsidP="008D0AFD">
      <w:pPr>
        <w:suppressAutoHyphens w:val="0"/>
        <w:spacing w:line="276" w:lineRule="auto"/>
      </w:pPr>
      <w:r>
        <w:t>Insert into EmployeeEmpContact(EmployeeId,EmpContact)</w:t>
      </w:r>
    </w:p>
    <w:p w:rsidR="008D0AFD" w:rsidRDefault="008D0AFD" w:rsidP="008D0AFD">
      <w:pPr>
        <w:suppressAutoHyphens w:val="0"/>
        <w:spacing w:line="276" w:lineRule="auto"/>
      </w:pPr>
      <w:r>
        <w:t>Values('E1',456123890);</w:t>
      </w:r>
    </w:p>
    <w:p w:rsidR="008D0AFD" w:rsidRDefault="008D0AFD" w:rsidP="008D0AFD">
      <w:pPr>
        <w:suppressAutoHyphens w:val="0"/>
        <w:spacing w:line="276" w:lineRule="auto"/>
      </w:pPr>
      <w:r>
        <w:t>Insert into EmployeeEmpContact(EmployeeId,EmpContact)</w:t>
      </w:r>
    </w:p>
    <w:p w:rsidR="008D0AFD" w:rsidRDefault="008D0AFD" w:rsidP="008D0AFD">
      <w:pPr>
        <w:suppressAutoHyphens w:val="0"/>
        <w:spacing w:line="276" w:lineRule="auto"/>
      </w:pPr>
      <w:r>
        <w:t>Values('E2',326123890);</w:t>
      </w:r>
    </w:p>
    <w:p w:rsidR="008D0AFD" w:rsidRDefault="008D0AFD" w:rsidP="008D0AFD">
      <w:pPr>
        <w:suppressAutoHyphens w:val="0"/>
        <w:spacing w:line="276" w:lineRule="auto"/>
      </w:pPr>
      <w:r>
        <w:t>Insert into EmployeeEmpContact(EmployeeId,EmpContact)</w:t>
      </w:r>
    </w:p>
    <w:p w:rsidR="008D0AFD" w:rsidRDefault="008D0AFD" w:rsidP="008D0AFD">
      <w:pPr>
        <w:suppressAutoHyphens w:val="0"/>
        <w:spacing w:line="276" w:lineRule="auto"/>
      </w:pPr>
      <w:r>
        <w:t>Values('E3',126123890);</w:t>
      </w:r>
    </w:p>
    <w:p w:rsidR="008D0AFD" w:rsidRDefault="008D0AFD" w:rsidP="008D0AFD">
      <w:pPr>
        <w:suppressAutoHyphens w:val="0"/>
        <w:spacing w:line="276" w:lineRule="auto"/>
      </w:pPr>
      <w:r>
        <w:t>Insert into EmployeeEmpContact(EmployeeId,EmpContact)</w:t>
      </w:r>
    </w:p>
    <w:p w:rsidR="009954E9" w:rsidRDefault="008D0AFD" w:rsidP="008D0AFD">
      <w:pPr>
        <w:suppressAutoHyphens w:val="0"/>
        <w:spacing w:line="276" w:lineRule="auto"/>
      </w:pPr>
      <w:r>
        <w:t>Values('E4',456743890);</w:t>
      </w:r>
    </w:p>
    <w:p w:rsidR="008D0AFD" w:rsidRDefault="008D0AFD" w:rsidP="008D0AFD">
      <w:pPr>
        <w:suppressAutoHyphens w:val="0"/>
        <w:spacing w:line="276" w:lineRule="auto"/>
      </w:pPr>
      <w:r>
        <w:t>END</w:t>
      </w:r>
    </w:p>
    <w:p w:rsidR="003A207F" w:rsidRDefault="003A207F" w:rsidP="008D0AFD">
      <w:pPr>
        <w:suppressAutoHyphens w:val="0"/>
        <w:spacing w:line="276" w:lineRule="auto"/>
      </w:pPr>
    </w:p>
    <w:p w:rsidR="00C80080" w:rsidRDefault="00C80080" w:rsidP="00C80080">
      <w:pPr>
        <w:suppressAutoHyphens w:val="0"/>
        <w:spacing w:line="276" w:lineRule="auto"/>
      </w:pPr>
      <w:r>
        <w:t>BEGIN</w:t>
      </w:r>
    </w:p>
    <w:p w:rsidR="00C80080" w:rsidRDefault="00C80080" w:rsidP="00C80080">
      <w:pPr>
        <w:suppressAutoHyphens w:val="0"/>
        <w:spacing w:line="276" w:lineRule="auto"/>
      </w:pPr>
      <w:r>
        <w:t>Insert into EmployeeEmpContact(EmployeeId,EmpContact)</w:t>
      </w:r>
    </w:p>
    <w:p w:rsidR="00C80080" w:rsidRDefault="00C80080" w:rsidP="00C80080">
      <w:pPr>
        <w:suppressAutoHyphens w:val="0"/>
        <w:spacing w:line="276" w:lineRule="auto"/>
      </w:pPr>
      <w:r>
        <w:t xml:space="preserve">Values('E1',9826623561); </w:t>
      </w:r>
    </w:p>
    <w:p w:rsidR="00C80080" w:rsidRDefault="00C80080" w:rsidP="00C80080">
      <w:pPr>
        <w:suppressAutoHyphens w:val="0"/>
        <w:spacing w:line="276" w:lineRule="auto"/>
      </w:pPr>
      <w:r>
        <w:t>Insert into EmployeeEmpContact(EmployeeId,EmpContact)</w:t>
      </w:r>
    </w:p>
    <w:p w:rsidR="00C80080" w:rsidRDefault="00C80080" w:rsidP="00C80080">
      <w:pPr>
        <w:suppressAutoHyphens w:val="0"/>
        <w:spacing w:line="276" w:lineRule="auto"/>
      </w:pPr>
      <w:r>
        <w:t>Values('E1',9887623561);</w:t>
      </w:r>
    </w:p>
    <w:p w:rsidR="00C80080" w:rsidRDefault="00C80080" w:rsidP="00C80080">
      <w:pPr>
        <w:suppressAutoHyphens w:val="0"/>
        <w:spacing w:line="276" w:lineRule="auto"/>
      </w:pPr>
      <w:r>
        <w:t>Insert into EmployeeEmpContact(EmployeeId,EmpContact)</w:t>
      </w:r>
    </w:p>
    <w:p w:rsidR="00C80080" w:rsidRDefault="00C80080" w:rsidP="00C80080">
      <w:pPr>
        <w:suppressAutoHyphens w:val="0"/>
        <w:spacing w:line="276" w:lineRule="auto"/>
      </w:pPr>
      <w:r>
        <w:t>Values('E1',9834923561);</w:t>
      </w:r>
    </w:p>
    <w:p w:rsidR="00C80080" w:rsidRDefault="00C80080" w:rsidP="00C80080">
      <w:pPr>
        <w:suppressAutoHyphens w:val="0"/>
        <w:spacing w:line="276" w:lineRule="auto"/>
      </w:pPr>
      <w:r>
        <w:t>Insert into EmployeeEmpContact(EmployeeId,EmpContact)</w:t>
      </w:r>
    </w:p>
    <w:p w:rsidR="00C80080" w:rsidRDefault="00C80080" w:rsidP="00C80080">
      <w:pPr>
        <w:suppressAutoHyphens w:val="0"/>
        <w:spacing w:line="276" w:lineRule="auto"/>
      </w:pPr>
      <w:r>
        <w:t>Values('E2',9875323561);</w:t>
      </w:r>
    </w:p>
    <w:p w:rsidR="00C80080" w:rsidRDefault="00C80080" w:rsidP="00C80080">
      <w:pPr>
        <w:suppressAutoHyphens w:val="0"/>
        <w:spacing w:line="276" w:lineRule="auto"/>
      </w:pPr>
      <w:r>
        <w:t>Insert into EmployeeEmpContact(EmployeeId,EmpContact)</w:t>
      </w:r>
    </w:p>
    <w:p w:rsidR="00C80080" w:rsidRDefault="00C80080" w:rsidP="00C80080">
      <w:pPr>
        <w:suppressAutoHyphens w:val="0"/>
        <w:spacing w:line="276" w:lineRule="auto"/>
      </w:pPr>
      <w:r>
        <w:t>Values('E2',9895123561);</w:t>
      </w:r>
    </w:p>
    <w:p w:rsidR="003A207F" w:rsidRDefault="00C80080" w:rsidP="00C80080">
      <w:pPr>
        <w:suppressAutoHyphens w:val="0"/>
        <w:spacing w:line="276" w:lineRule="auto"/>
      </w:pPr>
      <w:r>
        <w:t>END</w:t>
      </w:r>
    </w:p>
    <w:p w:rsidR="00C80080" w:rsidRDefault="00C80080" w:rsidP="00C80080">
      <w:pPr>
        <w:suppressAutoHyphens w:val="0"/>
        <w:spacing w:line="276" w:lineRule="auto"/>
      </w:pPr>
    </w:p>
    <w:p w:rsidR="009954E9" w:rsidRDefault="009954E9" w:rsidP="009954E9">
      <w:pPr>
        <w:suppressAutoHyphens w:val="0"/>
        <w:spacing w:line="276" w:lineRule="auto"/>
      </w:pPr>
      <w:r>
        <w:t>BEGIN</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12.14.00.740000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01.14.00.740000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02.14.00.740000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03.14.00.740000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04.14.00.740000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05.14.00.740000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06.14.00.740000 AM',380027);</w:t>
      </w:r>
    </w:p>
    <w:p w:rsidR="009954E9" w:rsidRDefault="009954E9" w:rsidP="009954E9">
      <w:pPr>
        <w:suppressAutoHyphens w:val="0"/>
        <w:spacing w:line="276" w:lineRule="auto"/>
      </w:pPr>
      <w:r>
        <w:t>Insert into getshourly(ServerId,StartDateTime,CityPincode)</w:t>
      </w:r>
    </w:p>
    <w:p w:rsidR="009954E9" w:rsidRDefault="009954E9" w:rsidP="009954E9">
      <w:pPr>
        <w:suppressAutoHyphens w:val="0"/>
        <w:spacing w:line="276" w:lineRule="auto"/>
      </w:pPr>
      <w:r>
        <w:t>Values('SE1','01-AUG-19 07.14.00.000000 AM',380027);</w:t>
      </w:r>
    </w:p>
    <w:p w:rsidR="009954E9" w:rsidRDefault="009954E9" w:rsidP="009954E9">
      <w:pPr>
        <w:suppressAutoHyphens w:val="0"/>
        <w:spacing w:line="276" w:lineRule="auto"/>
      </w:pPr>
      <w:r>
        <w:t>END</w:t>
      </w:r>
    </w:p>
    <w:p w:rsidR="009954E9" w:rsidRDefault="009954E9" w:rsidP="009954E9">
      <w:pPr>
        <w:suppressAutoHyphens w:val="0"/>
        <w:spacing w:line="276" w:lineRule="auto"/>
      </w:pPr>
    </w:p>
    <w:p w:rsidR="009954E9" w:rsidRDefault="009954E9" w:rsidP="009954E9">
      <w:pPr>
        <w:suppressAutoHyphens w:val="0"/>
        <w:spacing w:line="276" w:lineRule="auto"/>
      </w:pPr>
      <w:r>
        <w:t>BEGIN</w:t>
      </w:r>
    </w:p>
    <w:p w:rsidR="009954E9" w:rsidRDefault="009954E9" w:rsidP="009954E9">
      <w:pPr>
        <w:suppressAutoHyphens w:val="0"/>
        <w:spacing w:line="276" w:lineRule="auto"/>
      </w:pPr>
      <w:r>
        <w:t>Insert into getsdaily(ServerId,CalendarDate,CityPincode)</w:t>
      </w:r>
    </w:p>
    <w:p w:rsidR="009954E9" w:rsidRDefault="009954E9" w:rsidP="009954E9">
      <w:pPr>
        <w:suppressAutoHyphens w:val="0"/>
        <w:spacing w:line="276" w:lineRule="auto"/>
      </w:pPr>
      <w:r>
        <w:t>Values('SE1','27-AUG-19</w:t>
      </w:r>
      <w:r>
        <w:tab/>
        <w:t>',380027);</w:t>
      </w:r>
    </w:p>
    <w:p w:rsidR="009954E9" w:rsidRDefault="009954E9" w:rsidP="009954E9">
      <w:pPr>
        <w:suppressAutoHyphens w:val="0"/>
        <w:spacing w:line="276" w:lineRule="auto"/>
      </w:pPr>
      <w:r>
        <w:t>Insert into getsdaily(ServerId,CalendarDate,CityPincode)</w:t>
      </w:r>
    </w:p>
    <w:p w:rsidR="009954E9" w:rsidRDefault="009954E9" w:rsidP="009954E9">
      <w:pPr>
        <w:suppressAutoHyphens w:val="0"/>
        <w:spacing w:line="276" w:lineRule="auto"/>
      </w:pPr>
      <w:r>
        <w:t>Values('SE1','28-AUG-19</w:t>
      </w:r>
      <w:r>
        <w:tab/>
        <w:t>',380027);</w:t>
      </w:r>
    </w:p>
    <w:p w:rsidR="009954E9" w:rsidRDefault="009954E9" w:rsidP="009954E9">
      <w:pPr>
        <w:suppressAutoHyphens w:val="0"/>
        <w:spacing w:line="276" w:lineRule="auto"/>
      </w:pPr>
      <w:r>
        <w:t>Insert into getsdaily(ServerId,CalendarDate,CityPincode)</w:t>
      </w:r>
    </w:p>
    <w:p w:rsidR="009954E9" w:rsidRDefault="009954E9" w:rsidP="009954E9">
      <w:pPr>
        <w:suppressAutoHyphens w:val="0"/>
        <w:spacing w:line="276" w:lineRule="auto"/>
      </w:pPr>
      <w:r>
        <w:t>Values('SE1','29-AUG-19</w:t>
      </w:r>
      <w:r>
        <w:tab/>
        <w:t>',380027);</w:t>
      </w:r>
    </w:p>
    <w:p w:rsidR="009954E9" w:rsidRDefault="009954E9" w:rsidP="009954E9">
      <w:pPr>
        <w:suppressAutoHyphens w:val="0"/>
        <w:spacing w:line="276" w:lineRule="auto"/>
      </w:pPr>
      <w:r>
        <w:t>Insert into getsdaily(ServerId,CalendarDate,CityPincode)</w:t>
      </w:r>
    </w:p>
    <w:p w:rsidR="009954E9" w:rsidRDefault="009954E9" w:rsidP="009954E9">
      <w:pPr>
        <w:suppressAutoHyphens w:val="0"/>
        <w:spacing w:line="276" w:lineRule="auto"/>
      </w:pPr>
      <w:r>
        <w:t>Values('SE1','30-AUG-19</w:t>
      </w:r>
      <w:r>
        <w:tab/>
        <w:t>',380027);</w:t>
      </w:r>
    </w:p>
    <w:p w:rsidR="009954E9" w:rsidRDefault="009954E9" w:rsidP="009954E9">
      <w:pPr>
        <w:suppressAutoHyphens w:val="0"/>
        <w:spacing w:line="276" w:lineRule="auto"/>
      </w:pPr>
      <w:r>
        <w:t>Insert into getsdaily(ServerId,CalendarDate,CityPincode)</w:t>
      </w:r>
    </w:p>
    <w:p w:rsidR="009954E9" w:rsidRDefault="009954E9" w:rsidP="009954E9">
      <w:pPr>
        <w:suppressAutoHyphens w:val="0"/>
        <w:spacing w:line="276" w:lineRule="auto"/>
      </w:pPr>
      <w:r>
        <w:t>Values('SE1','31-AUG-19</w:t>
      </w:r>
      <w:r>
        <w:tab/>
        <w:t>',380027);</w:t>
      </w:r>
    </w:p>
    <w:p w:rsidR="009954E9" w:rsidRDefault="009954E9" w:rsidP="009954E9">
      <w:pPr>
        <w:suppressAutoHyphens w:val="0"/>
        <w:spacing w:line="276" w:lineRule="auto"/>
      </w:pPr>
      <w:r>
        <w:t>END</w:t>
      </w:r>
    </w:p>
    <w:p w:rsidR="000D22E6" w:rsidRDefault="000D22E6" w:rsidP="000D22E6">
      <w:pPr>
        <w:suppressAutoHyphens w:val="0"/>
        <w:spacing w:line="276" w:lineRule="auto"/>
      </w:pPr>
    </w:p>
    <w:p w:rsidR="000D22E6" w:rsidRDefault="000D22E6" w:rsidP="000D22E6">
      <w:pPr>
        <w:suppressAutoHyphens w:val="0"/>
        <w:spacing w:line="276" w:lineRule="auto"/>
      </w:pPr>
      <w:r>
        <w:t>BEGIN</w:t>
      </w:r>
    </w:p>
    <w:p w:rsidR="000D22E6" w:rsidRDefault="000D22E6" w:rsidP="000D22E6">
      <w:pPr>
        <w:suppressAutoHyphens w:val="0"/>
        <w:spacing w:line="276" w:lineRule="auto"/>
      </w:pPr>
      <w:r>
        <w:t>Insert into getsfrom(ServerId,SatelliteId)</w:t>
      </w:r>
    </w:p>
    <w:p w:rsidR="000D22E6" w:rsidRDefault="000D22E6" w:rsidP="000D22E6">
      <w:pPr>
        <w:suppressAutoHyphens w:val="0"/>
        <w:spacing w:line="276" w:lineRule="auto"/>
      </w:pPr>
      <w:r>
        <w:t>Values('SE1','S1');</w:t>
      </w:r>
    </w:p>
    <w:p w:rsidR="000D22E6" w:rsidRDefault="000D22E6" w:rsidP="000D22E6">
      <w:pPr>
        <w:suppressAutoHyphens w:val="0"/>
        <w:spacing w:line="276" w:lineRule="auto"/>
      </w:pPr>
      <w:r>
        <w:t>Insert into getsfrom(ServerId,SatelliteId)</w:t>
      </w:r>
    </w:p>
    <w:p w:rsidR="000D22E6" w:rsidRDefault="000D22E6" w:rsidP="000D22E6">
      <w:pPr>
        <w:suppressAutoHyphens w:val="0"/>
        <w:spacing w:line="276" w:lineRule="auto"/>
      </w:pPr>
      <w:r>
        <w:t>Values('SE2','S1');</w:t>
      </w:r>
    </w:p>
    <w:p w:rsidR="000D22E6" w:rsidRDefault="000D22E6" w:rsidP="000D22E6">
      <w:pPr>
        <w:suppressAutoHyphens w:val="0"/>
        <w:spacing w:line="276" w:lineRule="auto"/>
      </w:pPr>
      <w:r>
        <w:t>Insert into getsfrom(ServerId,SatelliteId)</w:t>
      </w:r>
    </w:p>
    <w:p w:rsidR="000D22E6" w:rsidRDefault="000D22E6" w:rsidP="000D22E6">
      <w:pPr>
        <w:suppressAutoHyphens w:val="0"/>
        <w:spacing w:line="276" w:lineRule="auto"/>
      </w:pPr>
      <w:r>
        <w:t>Values('SE3','S2');</w:t>
      </w:r>
    </w:p>
    <w:p w:rsidR="000D22E6" w:rsidRDefault="000D22E6" w:rsidP="000D22E6">
      <w:pPr>
        <w:suppressAutoHyphens w:val="0"/>
        <w:spacing w:line="276" w:lineRule="auto"/>
      </w:pPr>
      <w:r>
        <w:t>END</w:t>
      </w:r>
    </w:p>
    <w:p w:rsidR="00576CD6" w:rsidRPr="001452B8" w:rsidRDefault="00576CD6" w:rsidP="00F21921">
      <w:pPr>
        <w:suppressAutoHyphens w:val="0"/>
        <w:spacing w:line="276" w:lineRule="auto"/>
        <w:rPr>
          <w:sz w:val="28"/>
        </w:rPr>
        <w:sectPr w:rsidR="00576CD6" w:rsidRPr="001452B8" w:rsidSect="00BC67E2">
          <w:headerReference w:type="default" r:id="rId26"/>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F7A17" w:rsidRDefault="00116270" w:rsidP="007F7A17">
      <w:pPr>
        <w:spacing w:line="480" w:lineRule="auto"/>
        <w:rPr>
          <w:b/>
          <w:sz w:val="32"/>
        </w:rPr>
      </w:pPr>
      <w:r>
        <w:rPr>
          <w:b/>
          <w:sz w:val="32"/>
        </w:rPr>
        <w:lastRenderedPageBreak/>
        <w:t>6.</w:t>
      </w:r>
      <w:r w:rsidR="00A17932">
        <w:rPr>
          <w:b/>
          <w:sz w:val="32"/>
        </w:rPr>
        <w:t xml:space="preserve">   </w:t>
      </w:r>
      <w:r>
        <w:rPr>
          <w:b/>
          <w:sz w:val="32"/>
        </w:rPr>
        <w:t xml:space="preserve">FUTURE  ENHANCEMENTS  OF  THE  </w:t>
      </w:r>
      <w:r w:rsidR="007D3DD5" w:rsidRPr="00116270">
        <w:rPr>
          <w:b/>
          <w:sz w:val="32"/>
        </w:rPr>
        <w:t>SYSTEM</w:t>
      </w:r>
    </w:p>
    <w:p w:rsidR="007F7A17" w:rsidRDefault="007F4E04" w:rsidP="007F7A17">
      <w:r w:rsidRPr="007F7A17">
        <w:t>Furthermore our system can be integrated with thirdparty website through which it can directly get the data instead of relying only on Satellites.</w:t>
      </w:r>
    </w:p>
    <w:p w:rsidR="007F7A17" w:rsidRPr="007F7A17" w:rsidRDefault="007F7A17" w:rsidP="007F7A17">
      <w:pPr>
        <w:pStyle w:val="TOCHeading"/>
        <w:spacing w:before="0" w:line="240" w:lineRule="auto"/>
        <w:rPr>
          <w:rFonts w:ascii="Times New Roman" w:hAnsi="Times New Roman"/>
          <w:b w:val="0"/>
          <w:color w:val="auto"/>
          <w:sz w:val="24"/>
        </w:rPr>
      </w:pPr>
    </w:p>
    <w:p w:rsidR="007F4E04" w:rsidRPr="007F7A17" w:rsidRDefault="007F4E04" w:rsidP="007F7A17">
      <w:pPr>
        <w:pStyle w:val="TOCHeading"/>
        <w:spacing w:before="0" w:line="240" w:lineRule="auto"/>
        <w:rPr>
          <w:rFonts w:ascii="Times New Roman" w:hAnsi="Times New Roman"/>
          <w:b w:val="0"/>
          <w:color w:val="auto"/>
          <w:sz w:val="24"/>
        </w:rPr>
      </w:pPr>
      <w:r w:rsidRPr="007F7A17">
        <w:rPr>
          <w:rFonts w:ascii="Times New Roman" w:hAnsi="Times New Roman"/>
          <w:b w:val="0"/>
          <w:color w:val="auto"/>
          <w:sz w:val="24"/>
        </w:rPr>
        <w:t>For Audit purpose LastUpdatedOn attribute can be added to DailyForecastLog and HourlyForecastLog to make sure the data user have at the moment is the latest one.</w:t>
      </w:r>
    </w:p>
    <w:p w:rsidR="00861373" w:rsidRPr="007F7A17" w:rsidRDefault="00861373" w:rsidP="007F7A17">
      <w:pPr>
        <w:rPr>
          <w:b/>
          <w:sz w:val="20"/>
        </w:rPr>
      </w:pPr>
    </w:p>
    <w:p w:rsidR="00861373" w:rsidRDefault="00861373" w:rsidP="007F7A17"/>
    <w:p w:rsidR="003B43FF" w:rsidRDefault="003B43FF" w:rsidP="007F7A17"/>
    <w:p w:rsidR="003B43FF" w:rsidRPr="00861373" w:rsidRDefault="003B43FF" w:rsidP="007F7A17">
      <w:pPr>
        <w:sectPr w:rsidR="003B43FF" w:rsidRPr="00861373" w:rsidSect="00BC67E2">
          <w:headerReference w:type="default" r:id="rId27"/>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A51EE3" w:rsidRPr="00322C6D" w:rsidRDefault="00116270" w:rsidP="00322C6D">
      <w:pPr>
        <w:spacing w:line="480" w:lineRule="auto"/>
        <w:rPr>
          <w:b/>
          <w:sz w:val="32"/>
        </w:rPr>
      </w:pPr>
      <w:r>
        <w:rPr>
          <w:b/>
          <w:sz w:val="32"/>
        </w:rPr>
        <w:lastRenderedPageBreak/>
        <w:t>7.</w:t>
      </w:r>
      <w:r w:rsidR="00A17932">
        <w:rPr>
          <w:b/>
          <w:sz w:val="32"/>
        </w:rPr>
        <w:t xml:space="preserve">   </w:t>
      </w:r>
      <w:r w:rsidR="007D3DD5" w:rsidRPr="00116270">
        <w:rPr>
          <w:b/>
          <w:sz w:val="32"/>
        </w:rPr>
        <w:t>BIBLIOGRAPHY</w:t>
      </w:r>
    </w:p>
    <w:p w:rsidR="00BC67E2" w:rsidRPr="00322C6D" w:rsidRDefault="00BC67E2" w:rsidP="007F7A17">
      <w:pPr>
        <w:spacing w:after="240"/>
      </w:pPr>
      <w:r w:rsidRPr="00322C6D">
        <w:t xml:space="preserve">For our project we have referred many sources from the </w:t>
      </w:r>
      <w:r w:rsidR="003D6D15">
        <w:t>Int</w:t>
      </w:r>
      <w:r w:rsidRPr="00322C6D">
        <w:t>ernet for the code snippets, logic tips from various books as well as from websites.</w:t>
      </w:r>
    </w:p>
    <w:p w:rsidR="00BC67E2" w:rsidRPr="00322C6D" w:rsidRDefault="00BC67E2" w:rsidP="007F7A17">
      <w:pPr>
        <w:spacing w:before="240" w:after="240"/>
      </w:pPr>
      <w:r w:rsidRPr="00322C6D">
        <w:t>Many of the logics used in our project are indeed provided in textbooks which we have referred and  the concepts from these books have helped in making efficient and reliable database system design</w:t>
      </w:r>
      <w:r w:rsidR="007F7A17">
        <w:t>.</w:t>
      </w:r>
    </w:p>
    <w:p w:rsidR="00BC67E2" w:rsidRPr="00322C6D" w:rsidRDefault="00322C6D" w:rsidP="007F7A17">
      <w:pPr>
        <w:spacing w:before="240" w:after="240"/>
      </w:pPr>
      <w:r w:rsidRPr="00322C6D">
        <w:t>Reference books :-</w:t>
      </w:r>
    </w:p>
    <w:p w:rsidR="000E5E9D" w:rsidRPr="00322C6D" w:rsidRDefault="00BC67E2" w:rsidP="007F7A17">
      <w:pPr>
        <w:spacing w:before="240" w:after="240"/>
      </w:pPr>
      <w:r w:rsidRPr="00322C6D">
        <w:t xml:space="preserve">Data Base System Concepts </w:t>
      </w:r>
      <w:r w:rsidR="00322C6D" w:rsidRPr="00322C6D">
        <w:t>by</w:t>
      </w:r>
      <w:r w:rsidRPr="00322C6D">
        <w:t>Henry F.Korth &amp; A.Silbers</w:t>
      </w:r>
      <w:r w:rsidR="00322C6D">
        <w:t>chatz. 2nd Ed. McGraw-Hill 1991.</w:t>
      </w:r>
    </w:p>
    <w:p w:rsidR="00CC103B" w:rsidRPr="00AB628F" w:rsidRDefault="00BC67E2" w:rsidP="007F7A17">
      <w:pPr>
        <w:spacing w:before="240" w:after="240"/>
        <w:rPr>
          <w:sz w:val="16"/>
          <w:szCs w:val="23"/>
        </w:rPr>
      </w:pPr>
      <w:r w:rsidRPr="00322C6D">
        <w:t xml:space="preserve">SQL, PL/SQL The programming language of Oracle </w:t>
      </w:r>
      <w:r w:rsidR="00322C6D" w:rsidRPr="00322C6D">
        <w:t xml:space="preserve">by </w:t>
      </w:r>
      <w:r w:rsidRPr="00322C6D">
        <w:t>Ivan Bayross, BPB Publications</w:t>
      </w:r>
      <w:r w:rsidR="00322C6D">
        <w:t>.</w:t>
      </w:r>
    </w:p>
    <w:sectPr w:rsidR="00CC103B" w:rsidRPr="00AB628F" w:rsidSect="001379B7">
      <w:headerReference w:type="default" r:id="rId28"/>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1C3" w:rsidRDefault="007C41C3" w:rsidP="00615772">
      <w:r>
        <w:separator/>
      </w:r>
    </w:p>
  </w:endnote>
  <w:endnote w:type="continuationSeparator" w:id="1">
    <w:p w:rsidR="007C41C3" w:rsidRDefault="007C41C3" w:rsidP="006157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13" w:rsidRDefault="00AE72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rsidP="001379B7">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13" w:rsidRDefault="00AE721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68157"/>
      <w:docPartObj>
        <w:docPartGallery w:val="Page Numbers (Bottom of Page)"/>
        <w:docPartUnique/>
      </w:docPartObj>
    </w:sdtPr>
    <w:sdtContent>
      <w:p w:rsidR="001379B7" w:rsidRDefault="001379B7">
        <w:pPr>
          <w:pStyle w:val="Footer"/>
          <w:jc w:val="right"/>
        </w:pPr>
        <w:fldSimple w:instr=" PAGE   \* MERGEFORMAT ">
          <w:r w:rsidR="00AE7213">
            <w:rPr>
              <w:noProof/>
            </w:rPr>
            <w:t>ii</w:t>
          </w:r>
        </w:fldSimple>
      </w:p>
    </w:sdtContent>
  </w:sdt>
  <w:p w:rsidR="00080417" w:rsidRDefault="00080417" w:rsidP="00615772">
    <w:pPr>
      <w:pStyle w:val="Footer"/>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9B7" w:rsidRDefault="00AE7213">
    <w:pPr>
      <w:pStyle w:val="Footer"/>
      <w:pBdr>
        <w:top w:val="thinThickSmallGap" w:sz="24" w:space="1" w:color="655900" w:themeColor="accent2" w:themeShade="7F"/>
      </w:pBdr>
      <w:rPr>
        <w:rFonts w:asciiTheme="majorHAnsi" w:hAnsiTheme="majorHAnsi"/>
      </w:rPr>
    </w:pPr>
    <w:r>
      <w:t xml:space="preserve"> DDU (Faculty of Technology, Department of IT)</w:t>
    </w:r>
    <w:r w:rsidR="001379B7">
      <w:rPr>
        <w:rFonts w:asciiTheme="majorHAnsi" w:hAnsiTheme="majorHAnsi"/>
      </w:rPr>
      <w:ptab w:relativeTo="margin" w:alignment="right" w:leader="none"/>
    </w:r>
    <w:r w:rsidR="001379B7">
      <w:rPr>
        <w:rFonts w:asciiTheme="majorHAnsi" w:hAnsiTheme="majorHAnsi"/>
      </w:rPr>
      <w:t xml:space="preserve">Page </w:t>
    </w:r>
    <w:fldSimple w:instr=" PAGE   \* MERGEFORMAT ">
      <w:r w:rsidRPr="00AE7213">
        <w:rPr>
          <w:rFonts w:asciiTheme="majorHAnsi" w:hAnsiTheme="majorHAnsi"/>
          <w:noProof/>
        </w:rPr>
        <w:t>1</w:t>
      </w:r>
    </w:fldSimple>
  </w:p>
  <w:p w:rsidR="001379B7" w:rsidRDefault="001379B7" w:rsidP="0061577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1C3" w:rsidRDefault="007C41C3" w:rsidP="00615772">
      <w:r>
        <w:separator/>
      </w:r>
    </w:p>
  </w:footnote>
  <w:footnote w:type="continuationSeparator" w:id="1">
    <w:p w:rsidR="007C41C3" w:rsidRDefault="007C41C3" w:rsidP="006157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13" w:rsidRDefault="00AE7213">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rsidP="0088713F">
    <w:r>
      <w:t>Weather Forecast Log Management System</w:t>
    </w:r>
    <w:r>
      <w:ptab w:relativeTo="margin" w:alignment="right" w:leader="none"/>
    </w:r>
    <w:r>
      <w:t>Future Enhancements of the System</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13" w:rsidRDefault="00AE72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13" w:rsidRDefault="00AE721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9B7" w:rsidRDefault="001379B7">
    <w:pPr>
      <w:pStyle w:val="Header"/>
    </w:pPr>
    <w:r>
      <w:t xml:space="preserve">Weather Forecast Log Management System </w:t>
    </w:r>
    <w:r>
      <w:ptab w:relativeTo="margin" w:alignment="right" w:leader="none"/>
    </w:r>
    <w:r>
      <w:t xml:space="preserve">System Overview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pPr>
      <w:pStyle w:val="Header"/>
    </w:pPr>
    <w:r>
      <w:t xml:space="preserve">Weather Forecast Log Management System </w:t>
    </w:r>
    <w:r>
      <w:ptab w:relativeTo="margin" w:alignment="right" w:leader="none"/>
    </w:r>
    <w:r>
      <w:t xml:space="preserve">E-R Diagram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pPr>
      <w:pStyle w:val="Header"/>
    </w:pPr>
    <w:r>
      <w:t xml:space="preserve">Weather Forecast Log Management System </w:t>
    </w:r>
    <w:r>
      <w:ptab w:relativeTo="margin" w:alignment="right" w:leader="none"/>
    </w:r>
    <w:r>
      <w:t>Data Dictionary</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pPr>
      <w:pStyle w:val="Header"/>
    </w:pPr>
    <w:r>
      <w:t xml:space="preserve">Weather Forecast Log Management System </w:t>
    </w:r>
    <w:r>
      <w:ptab w:relativeTo="margin" w:alignment="right" w:leader="none"/>
    </w:r>
    <w:r>
      <w:t xml:space="preserve">Scherma Diagram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17" w:rsidRDefault="00080417">
    <w:pPr>
      <w:pStyle w:val="Header"/>
    </w:pPr>
    <w:r>
      <w:t xml:space="preserve">Weather Forecast Log Management System </w:t>
    </w:r>
    <w:r>
      <w:ptab w:relativeTo="margin" w:alignment="right" w:leader="none"/>
    </w:r>
    <w:r>
      <w:t>Database Implementation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hint="default"/>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szCs w:val="24"/>
      </w:rPr>
    </w:lvl>
    <w:lvl w:ilvl="1">
      <w:start w:val="1"/>
      <w:numFmt w:val="bullet"/>
      <w:lvlText w:val=""/>
      <w:lvlJc w:val="left"/>
      <w:pPr>
        <w:tabs>
          <w:tab w:val="num" w:pos="1080"/>
        </w:tabs>
        <w:ind w:left="1080" w:hanging="360"/>
      </w:pPr>
      <w:rPr>
        <w:rFonts w:ascii="Wingdings" w:hAnsi="Wingdings" w:cs="OpenSymbol"/>
        <w:szCs w:val="24"/>
      </w:rPr>
    </w:lvl>
    <w:lvl w:ilvl="2">
      <w:start w:val="1"/>
      <w:numFmt w:val="bullet"/>
      <w:lvlText w:val=""/>
      <w:lvlJc w:val="left"/>
      <w:pPr>
        <w:tabs>
          <w:tab w:val="num" w:pos="1440"/>
        </w:tabs>
        <w:ind w:left="1440" w:hanging="360"/>
      </w:pPr>
      <w:rPr>
        <w:rFonts w:ascii="Wingdings" w:hAnsi="Wingdings" w:cs="OpenSymbol"/>
        <w:szCs w:val="24"/>
      </w:rPr>
    </w:lvl>
    <w:lvl w:ilvl="3">
      <w:start w:val="1"/>
      <w:numFmt w:val="bullet"/>
      <w:lvlText w:val=""/>
      <w:lvlJc w:val="left"/>
      <w:pPr>
        <w:tabs>
          <w:tab w:val="num" w:pos="1800"/>
        </w:tabs>
        <w:ind w:left="1800" w:hanging="360"/>
      </w:pPr>
      <w:rPr>
        <w:rFonts w:ascii="Wingdings" w:hAnsi="Wingdings" w:cs="OpenSymbol"/>
        <w:szCs w:val="24"/>
      </w:rPr>
    </w:lvl>
    <w:lvl w:ilvl="4">
      <w:start w:val="1"/>
      <w:numFmt w:val="bullet"/>
      <w:lvlText w:val=""/>
      <w:lvlJc w:val="left"/>
      <w:pPr>
        <w:tabs>
          <w:tab w:val="num" w:pos="2160"/>
        </w:tabs>
        <w:ind w:left="2160" w:hanging="360"/>
      </w:pPr>
      <w:rPr>
        <w:rFonts w:ascii="Wingdings" w:hAnsi="Wingdings" w:cs="OpenSymbol"/>
        <w:szCs w:val="24"/>
      </w:rPr>
    </w:lvl>
    <w:lvl w:ilvl="5">
      <w:start w:val="1"/>
      <w:numFmt w:val="bullet"/>
      <w:lvlText w:val=""/>
      <w:lvlJc w:val="left"/>
      <w:pPr>
        <w:tabs>
          <w:tab w:val="num" w:pos="2520"/>
        </w:tabs>
        <w:ind w:left="2520" w:hanging="360"/>
      </w:pPr>
      <w:rPr>
        <w:rFonts w:ascii="Wingdings" w:hAnsi="Wingdings" w:cs="OpenSymbol"/>
        <w:szCs w:val="24"/>
      </w:rPr>
    </w:lvl>
    <w:lvl w:ilvl="6">
      <w:start w:val="1"/>
      <w:numFmt w:val="bullet"/>
      <w:lvlText w:val=""/>
      <w:lvlJc w:val="left"/>
      <w:pPr>
        <w:tabs>
          <w:tab w:val="num" w:pos="2880"/>
        </w:tabs>
        <w:ind w:left="2880" w:hanging="360"/>
      </w:pPr>
      <w:rPr>
        <w:rFonts w:ascii="Wingdings" w:hAnsi="Wingdings" w:cs="OpenSymbol"/>
        <w:szCs w:val="24"/>
      </w:rPr>
    </w:lvl>
    <w:lvl w:ilvl="7">
      <w:start w:val="1"/>
      <w:numFmt w:val="bullet"/>
      <w:lvlText w:val=""/>
      <w:lvlJc w:val="left"/>
      <w:pPr>
        <w:tabs>
          <w:tab w:val="num" w:pos="3240"/>
        </w:tabs>
        <w:ind w:left="3240" w:hanging="360"/>
      </w:pPr>
      <w:rPr>
        <w:rFonts w:ascii="Wingdings" w:hAnsi="Wingdings" w:cs="OpenSymbol"/>
        <w:szCs w:val="24"/>
      </w:rPr>
    </w:lvl>
    <w:lvl w:ilvl="8">
      <w:start w:val="1"/>
      <w:numFmt w:val="bullet"/>
      <w:lvlText w:val=""/>
      <w:lvlJc w:val="left"/>
      <w:pPr>
        <w:tabs>
          <w:tab w:val="num" w:pos="3600"/>
        </w:tabs>
        <w:ind w:left="3600" w:hanging="360"/>
      </w:pPr>
      <w:rPr>
        <w:rFonts w:ascii="Wingdings" w:hAnsi="Wingdings" w:cs="OpenSymbol"/>
        <w:szCs w:val="24"/>
      </w:rPr>
    </w:lvl>
  </w:abstractNum>
  <w:abstractNum w:abstractNumId="4">
    <w:nsid w:val="02565F28"/>
    <w:multiLevelType w:val="hybridMultilevel"/>
    <w:tmpl w:val="9AF4FAC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03797668"/>
    <w:multiLevelType w:val="hybridMultilevel"/>
    <w:tmpl w:val="A1EE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4C7F"/>
    <w:multiLevelType w:val="hybridMultilevel"/>
    <w:tmpl w:val="1D9EA366"/>
    <w:lvl w:ilvl="0" w:tplc="E5C69A40">
      <w:start w:val="1"/>
      <w:numFmt w:val="decimal"/>
      <w:lvlText w:val="%1."/>
      <w:lvlJc w:val="left"/>
      <w:pPr>
        <w:ind w:left="720" w:hanging="360"/>
      </w:pPr>
      <w:rPr>
        <w:rFonts w:eastAsia="Times New Roman"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A3287"/>
    <w:multiLevelType w:val="hybridMultilevel"/>
    <w:tmpl w:val="2C1A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0308EA"/>
    <w:multiLevelType w:val="hybridMultilevel"/>
    <w:tmpl w:val="6672B492"/>
    <w:lvl w:ilvl="0" w:tplc="04090011">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9">
    <w:nsid w:val="10C7471B"/>
    <w:multiLevelType w:val="hybridMultilevel"/>
    <w:tmpl w:val="05B69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158BF"/>
    <w:multiLevelType w:val="hybridMultilevel"/>
    <w:tmpl w:val="C99C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C0B10"/>
    <w:multiLevelType w:val="hybridMultilevel"/>
    <w:tmpl w:val="1CF8B7D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nsid w:val="29C10FDD"/>
    <w:multiLevelType w:val="multilevel"/>
    <w:tmpl w:val="A4C0DEE0"/>
    <w:lvl w:ilvl="0">
      <w:start w:val="5"/>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3">
    <w:nsid w:val="2BE35072"/>
    <w:multiLevelType w:val="hybridMultilevel"/>
    <w:tmpl w:val="C03A1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7E3547"/>
    <w:multiLevelType w:val="hybridMultilevel"/>
    <w:tmpl w:val="446AF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B06008"/>
    <w:multiLevelType w:val="hybridMultilevel"/>
    <w:tmpl w:val="972E5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A364FB"/>
    <w:multiLevelType w:val="hybridMultilevel"/>
    <w:tmpl w:val="48A41268"/>
    <w:lvl w:ilvl="0" w:tplc="00000003">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224D61"/>
    <w:multiLevelType w:val="hybridMultilevel"/>
    <w:tmpl w:val="90661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03766"/>
    <w:multiLevelType w:val="hybridMultilevel"/>
    <w:tmpl w:val="19866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2B6E51"/>
    <w:multiLevelType w:val="hybridMultilevel"/>
    <w:tmpl w:val="48A41268"/>
    <w:lvl w:ilvl="0" w:tplc="00000003">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B138FE"/>
    <w:multiLevelType w:val="hybridMultilevel"/>
    <w:tmpl w:val="3588F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892884"/>
    <w:multiLevelType w:val="hybridMultilevel"/>
    <w:tmpl w:val="12000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CB03D1"/>
    <w:multiLevelType w:val="hybridMultilevel"/>
    <w:tmpl w:val="20888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E83D1B"/>
    <w:multiLevelType w:val="hybridMultilevel"/>
    <w:tmpl w:val="F170FB1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4">
    <w:nsid w:val="63073DF1"/>
    <w:multiLevelType w:val="hybridMultilevel"/>
    <w:tmpl w:val="8CB4412A"/>
    <w:lvl w:ilvl="0" w:tplc="D8D63514">
      <w:start w:val="1"/>
      <w:numFmt w:val="decimal"/>
      <w:lvlText w:val="%1."/>
      <w:lvlJc w:val="left"/>
      <w:pPr>
        <w:ind w:left="1080" w:hanging="360"/>
      </w:pPr>
      <w:rPr>
        <w:rFonts w:eastAsia="Times New Roman" w:hint="default"/>
        <w:b/>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EE33C4"/>
    <w:multiLevelType w:val="hybridMultilevel"/>
    <w:tmpl w:val="628AB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6D516E"/>
    <w:multiLevelType w:val="hybridMultilevel"/>
    <w:tmpl w:val="7DA0C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5D2FBA"/>
    <w:multiLevelType w:val="multilevel"/>
    <w:tmpl w:val="74D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2B7DD9"/>
    <w:multiLevelType w:val="hybridMultilevel"/>
    <w:tmpl w:val="9EC80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410904"/>
    <w:multiLevelType w:val="multilevel"/>
    <w:tmpl w:val="F9B8D3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A109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A3D5BE2"/>
    <w:multiLevelType w:val="multilevel"/>
    <w:tmpl w:val="5288B796"/>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2">
    <w:nsid w:val="7E6D63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F110C96"/>
    <w:multiLevelType w:val="hybridMultilevel"/>
    <w:tmpl w:val="C5D2AA8C"/>
    <w:lvl w:ilvl="0" w:tplc="C938EF1C">
      <w:start w:val="1"/>
      <w:numFmt w:val="decimal"/>
      <w:lvlText w:val="%1."/>
      <w:lvlJc w:val="left"/>
      <w:pPr>
        <w:ind w:left="720" w:hanging="360"/>
      </w:pPr>
      <w:rPr>
        <w:rFonts w:eastAsia="Times New Roman"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7"/>
  </w:num>
  <w:num w:numId="6">
    <w:abstractNumId w:val="30"/>
  </w:num>
  <w:num w:numId="7">
    <w:abstractNumId w:val="32"/>
  </w:num>
  <w:num w:numId="8">
    <w:abstractNumId w:val="33"/>
  </w:num>
  <w:num w:numId="9">
    <w:abstractNumId w:val="24"/>
  </w:num>
  <w:num w:numId="10">
    <w:abstractNumId w:val="12"/>
  </w:num>
  <w:num w:numId="11">
    <w:abstractNumId w:val="17"/>
  </w:num>
  <w:num w:numId="12">
    <w:abstractNumId w:val="28"/>
  </w:num>
  <w:num w:numId="13">
    <w:abstractNumId w:val="5"/>
  </w:num>
  <w:num w:numId="14">
    <w:abstractNumId w:val="7"/>
  </w:num>
  <w:num w:numId="15">
    <w:abstractNumId w:val="10"/>
  </w:num>
  <w:num w:numId="16">
    <w:abstractNumId w:val="21"/>
  </w:num>
  <w:num w:numId="17">
    <w:abstractNumId w:val="26"/>
  </w:num>
  <w:num w:numId="18">
    <w:abstractNumId w:val="20"/>
  </w:num>
  <w:num w:numId="19">
    <w:abstractNumId w:val="18"/>
  </w:num>
  <w:num w:numId="20">
    <w:abstractNumId w:val="22"/>
  </w:num>
  <w:num w:numId="21">
    <w:abstractNumId w:val="19"/>
  </w:num>
  <w:num w:numId="22">
    <w:abstractNumId w:val="16"/>
  </w:num>
  <w:num w:numId="23">
    <w:abstractNumId w:val="9"/>
  </w:num>
  <w:num w:numId="24">
    <w:abstractNumId w:val="6"/>
  </w:num>
  <w:num w:numId="25">
    <w:abstractNumId w:val="29"/>
  </w:num>
  <w:num w:numId="26">
    <w:abstractNumId w:val="15"/>
  </w:num>
  <w:num w:numId="27">
    <w:abstractNumId w:val="25"/>
  </w:num>
  <w:num w:numId="28">
    <w:abstractNumId w:val="14"/>
  </w:num>
  <w:num w:numId="29">
    <w:abstractNumId w:val="11"/>
  </w:num>
  <w:num w:numId="30">
    <w:abstractNumId w:val="23"/>
  </w:num>
  <w:num w:numId="31">
    <w:abstractNumId w:val="31"/>
  </w:num>
  <w:num w:numId="32">
    <w:abstractNumId w:val="13"/>
  </w:num>
  <w:num w:numId="33">
    <w:abstractNumId w:val="4"/>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hdrShapeDefaults>
    <o:shapedefaults v:ext="edit" spidmax="58370"/>
  </w:hdrShapeDefaults>
  <w:footnotePr>
    <w:footnote w:id="0"/>
    <w:footnote w:id="1"/>
  </w:footnotePr>
  <w:endnotePr>
    <w:endnote w:id="0"/>
    <w:endnote w:id="1"/>
  </w:endnotePr>
  <w:compat/>
  <w:rsids>
    <w:rsidRoot w:val="00CC103B"/>
    <w:rsid w:val="00010B31"/>
    <w:rsid w:val="00012976"/>
    <w:rsid w:val="0004585C"/>
    <w:rsid w:val="00047E21"/>
    <w:rsid w:val="00064C01"/>
    <w:rsid w:val="00080417"/>
    <w:rsid w:val="000B12EC"/>
    <w:rsid w:val="000B67A4"/>
    <w:rsid w:val="000D22E6"/>
    <w:rsid w:val="000E5E9D"/>
    <w:rsid w:val="000E63BC"/>
    <w:rsid w:val="000E706F"/>
    <w:rsid w:val="000F2EC1"/>
    <w:rsid w:val="000F6A10"/>
    <w:rsid w:val="00110FD1"/>
    <w:rsid w:val="00114774"/>
    <w:rsid w:val="00116270"/>
    <w:rsid w:val="00131763"/>
    <w:rsid w:val="00133A4A"/>
    <w:rsid w:val="001365F3"/>
    <w:rsid w:val="001379B7"/>
    <w:rsid w:val="001452B8"/>
    <w:rsid w:val="00151A51"/>
    <w:rsid w:val="00154C46"/>
    <w:rsid w:val="0016323C"/>
    <w:rsid w:val="001D0728"/>
    <w:rsid w:val="001D5B10"/>
    <w:rsid w:val="001D7330"/>
    <w:rsid w:val="001F4E35"/>
    <w:rsid w:val="0021387B"/>
    <w:rsid w:val="00220EE7"/>
    <w:rsid w:val="00264F21"/>
    <w:rsid w:val="00265817"/>
    <w:rsid w:val="002A5D16"/>
    <w:rsid w:val="002B3668"/>
    <w:rsid w:val="002B5C68"/>
    <w:rsid w:val="002D61F6"/>
    <w:rsid w:val="002F6F45"/>
    <w:rsid w:val="00300610"/>
    <w:rsid w:val="00301031"/>
    <w:rsid w:val="00322C6D"/>
    <w:rsid w:val="00327012"/>
    <w:rsid w:val="003301F1"/>
    <w:rsid w:val="003310E6"/>
    <w:rsid w:val="00356B9B"/>
    <w:rsid w:val="00365338"/>
    <w:rsid w:val="00372CD4"/>
    <w:rsid w:val="00383B19"/>
    <w:rsid w:val="00390588"/>
    <w:rsid w:val="003A207F"/>
    <w:rsid w:val="003B43FF"/>
    <w:rsid w:val="003C0831"/>
    <w:rsid w:val="003D2465"/>
    <w:rsid w:val="003D6D15"/>
    <w:rsid w:val="003E4AF0"/>
    <w:rsid w:val="0040016B"/>
    <w:rsid w:val="0043091E"/>
    <w:rsid w:val="0044072B"/>
    <w:rsid w:val="00443653"/>
    <w:rsid w:val="004752C2"/>
    <w:rsid w:val="004A2608"/>
    <w:rsid w:val="004A7AEF"/>
    <w:rsid w:val="004B46C1"/>
    <w:rsid w:val="004D22AB"/>
    <w:rsid w:val="004F7B9C"/>
    <w:rsid w:val="005108AC"/>
    <w:rsid w:val="005207CD"/>
    <w:rsid w:val="00536735"/>
    <w:rsid w:val="005462B0"/>
    <w:rsid w:val="00576CD6"/>
    <w:rsid w:val="005857F2"/>
    <w:rsid w:val="00597F6F"/>
    <w:rsid w:val="005C2074"/>
    <w:rsid w:val="005F280B"/>
    <w:rsid w:val="00611E15"/>
    <w:rsid w:val="00615772"/>
    <w:rsid w:val="006358AE"/>
    <w:rsid w:val="0063759C"/>
    <w:rsid w:val="0064385A"/>
    <w:rsid w:val="00676FD7"/>
    <w:rsid w:val="00684006"/>
    <w:rsid w:val="00693422"/>
    <w:rsid w:val="006A44EF"/>
    <w:rsid w:val="006B23FA"/>
    <w:rsid w:val="006B6170"/>
    <w:rsid w:val="006E1092"/>
    <w:rsid w:val="006E6B05"/>
    <w:rsid w:val="006F70BB"/>
    <w:rsid w:val="00706FD7"/>
    <w:rsid w:val="007368B9"/>
    <w:rsid w:val="00745F40"/>
    <w:rsid w:val="00746B9A"/>
    <w:rsid w:val="00766878"/>
    <w:rsid w:val="0077566D"/>
    <w:rsid w:val="00794911"/>
    <w:rsid w:val="007C41C3"/>
    <w:rsid w:val="007D3DD5"/>
    <w:rsid w:val="007D63B3"/>
    <w:rsid w:val="007E30CD"/>
    <w:rsid w:val="007F4E04"/>
    <w:rsid w:val="007F7A17"/>
    <w:rsid w:val="008078D7"/>
    <w:rsid w:val="00816735"/>
    <w:rsid w:val="00837872"/>
    <w:rsid w:val="00841DE1"/>
    <w:rsid w:val="00845436"/>
    <w:rsid w:val="0084595C"/>
    <w:rsid w:val="00861373"/>
    <w:rsid w:val="0086578A"/>
    <w:rsid w:val="00871C18"/>
    <w:rsid w:val="0088713F"/>
    <w:rsid w:val="00895B93"/>
    <w:rsid w:val="008B7EC2"/>
    <w:rsid w:val="008C1C20"/>
    <w:rsid w:val="008D0AFD"/>
    <w:rsid w:val="008D5A72"/>
    <w:rsid w:val="008E0DA8"/>
    <w:rsid w:val="008E18F3"/>
    <w:rsid w:val="009172D2"/>
    <w:rsid w:val="009348A8"/>
    <w:rsid w:val="00934D14"/>
    <w:rsid w:val="00944677"/>
    <w:rsid w:val="009954E9"/>
    <w:rsid w:val="009A64A0"/>
    <w:rsid w:val="009B2914"/>
    <w:rsid w:val="009D0C91"/>
    <w:rsid w:val="00A127E1"/>
    <w:rsid w:val="00A17932"/>
    <w:rsid w:val="00A37E90"/>
    <w:rsid w:val="00A41A3A"/>
    <w:rsid w:val="00A45A8D"/>
    <w:rsid w:val="00A51EE3"/>
    <w:rsid w:val="00A54DE2"/>
    <w:rsid w:val="00A56B0F"/>
    <w:rsid w:val="00A70A79"/>
    <w:rsid w:val="00A83C28"/>
    <w:rsid w:val="00A8647C"/>
    <w:rsid w:val="00A87891"/>
    <w:rsid w:val="00A96CA9"/>
    <w:rsid w:val="00AA0BDD"/>
    <w:rsid w:val="00AB628F"/>
    <w:rsid w:val="00AC5524"/>
    <w:rsid w:val="00AD6F65"/>
    <w:rsid w:val="00AE2D17"/>
    <w:rsid w:val="00AE5222"/>
    <w:rsid w:val="00AE7213"/>
    <w:rsid w:val="00B13854"/>
    <w:rsid w:val="00B239CF"/>
    <w:rsid w:val="00B31B81"/>
    <w:rsid w:val="00B661B6"/>
    <w:rsid w:val="00B867A3"/>
    <w:rsid w:val="00BB7B1F"/>
    <w:rsid w:val="00BC67E2"/>
    <w:rsid w:val="00BF0EA7"/>
    <w:rsid w:val="00C1307B"/>
    <w:rsid w:val="00C1487D"/>
    <w:rsid w:val="00C2700E"/>
    <w:rsid w:val="00C30A51"/>
    <w:rsid w:val="00C42BC6"/>
    <w:rsid w:val="00C80080"/>
    <w:rsid w:val="00C9118A"/>
    <w:rsid w:val="00C94CAB"/>
    <w:rsid w:val="00CC103B"/>
    <w:rsid w:val="00CC6630"/>
    <w:rsid w:val="00CE66D5"/>
    <w:rsid w:val="00D145B3"/>
    <w:rsid w:val="00D16555"/>
    <w:rsid w:val="00D25125"/>
    <w:rsid w:val="00D45F31"/>
    <w:rsid w:val="00D55DD8"/>
    <w:rsid w:val="00D56C70"/>
    <w:rsid w:val="00D66E8C"/>
    <w:rsid w:val="00D81ACC"/>
    <w:rsid w:val="00D85125"/>
    <w:rsid w:val="00D86269"/>
    <w:rsid w:val="00D93DD2"/>
    <w:rsid w:val="00E008C2"/>
    <w:rsid w:val="00E8721F"/>
    <w:rsid w:val="00E96AF6"/>
    <w:rsid w:val="00EA3458"/>
    <w:rsid w:val="00EA5B0A"/>
    <w:rsid w:val="00EA5F6D"/>
    <w:rsid w:val="00EB3A80"/>
    <w:rsid w:val="00EC638E"/>
    <w:rsid w:val="00EE02D3"/>
    <w:rsid w:val="00EE44D2"/>
    <w:rsid w:val="00EF3BE7"/>
    <w:rsid w:val="00F02689"/>
    <w:rsid w:val="00F053F6"/>
    <w:rsid w:val="00F21921"/>
    <w:rsid w:val="00F25680"/>
    <w:rsid w:val="00F279D7"/>
    <w:rsid w:val="00F327E1"/>
    <w:rsid w:val="00F53FAC"/>
    <w:rsid w:val="00F6720E"/>
    <w:rsid w:val="00F720D4"/>
    <w:rsid w:val="00F87B2B"/>
    <w:rsid w:val="00FF4B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3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CC103B"/>
    <w:pPr>
      <w:keepNext/>
      <w:keepLines/>
      <w:spacing w:before="48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qFormat/>
    <w:rsid w:val="00CC103B"/>
    <w:pPr>
      <w:keepNext/>
      <w:tabs>
        <w:tab w:val="num" w:pos="1080"/>
        <w:tab w:val="left" w:pos="1215"/>
      </w:tabs>
      <w:ind w:left="1080" w:hanging="360"/>
      <w:jc w:val="center"/>
      <w:outlineLvl w:val="1"/>
    </w:pPr>
    <w:rPr>
      <w:b/>
      <w:bCs/>
      <w:sz w:val="28"/>
      <w:szCs w:val="28"/>
    </w:rPr>
  </w:style>
  <w:style w:type="paragraph" w:styleId="Heading3">
    <w:name w:val="heading 3"/>
    <w:basedOn w:val="Normal"/>
    <w:next w:val="Normal"/>
    <w:link w:val="Heading3Char"/>
    <w:qFormat/>
    <w:rsid w:val="00CC103B"/>
    <w:pPr>
      <w:keepNext/>
      <w:tabs>
        <w:tab w:val="left" w:pos="1215"/>
        <w:tab w:val="num" w:pos="1440"/>
      </w:tabs>
      <w:ind w:left="1440" w:hanging="360"/>
      <w:outlineLvl w:val="2"/>
    </w:pPr>
    <w:rPr>
      <w:b/>
      <w:bCs/>
      <w:szCs w:val="28"/>
    </w:rPr>
  </w:style>
  <w:style w:type="paragraph" w:styleId="Heading6">
    <w:name w:val="heading 6"/>
    <w:basedOn w:val="Normal"/>
    <w:next w:val="Normal"/>
    <w:link w:val="Heading6Char"/>
    <w:uiPriority w:val="9"/>
    <w:semiHidden/>
    <w:unhideWhenUsed/>
    <w:qFormat/>
    <w:rsid w:val="006A44EF"/>
    <w:pPr>
      <w:keepNext/>
      <w:keepLines/>
      <w:spacing w:before="200"/>
      <w:outlineLvl w:val="5"/>
    </w:pPr>
    <w:rPr>
      <w:rFonts w:asciiTheme="majorHAnsi" w:eastAsiaTheme="majorEastAsia" w:hAnsiTheme="majorHAnsi" w:cstheme="majorBidi"/>
      <w:i/>
      <w:iCs/>
      <w:color w:val="6F2C1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103B"/>
    <w:pPr>
      <w:tabs>
        <w:tab w:val="left" w:pos="1215"/>
      </w:tabs>
      <w:jc w:val="both"/>
    </w:pPr>
    <w:rPr>
      <w:b/>
      <w:bCs/>
      <w:szCs w:val="28"/>
    </w:rPr>
  </w:style>
  <w:style w:type="character" w:customStyle="1" w:styleId="BodyTextChar">
    <w:name w:val="Body Text Char"/>
    <w:basedOn w:val="DefaultParagraphFont"/>
    <w:link w:val="BodyText"/>
    <w:rsid w:val="00CC103B"/>
    <w:rPr>
      <w:rFonts w:ascii="Times New Roman" w:eastAsia="Times New Roman" w:hAnsi="Times New Roman" w:cs="Times New Roman"/>
      <w:b/>
      <w:bCs/>
      <w:sz w:val="24"/>
      <w:szCs w:val="28"/>
      <w:lang w:eastAsia="zh-CN"/>
    </w:rPr>
  </w:style>
  <w:style w:type="character" w:customStyle="1" w:styleId="Heading2Char">
    <w:name w:val="Heading 2 Char"/>
    <w:basedOn w:val="DefaultParagraphFont"/>
    <w:link w:val="Heading2"/>
    <w:rsid w:val="00CC103B"/>
    <w:rPr>
      <w:rFonts w:ascii="Times New Roman" w:eastAsia="Times New Roman" w:hAnsi="Times New Roman" w:cs="Times New Roman"/>
      <w:b/>
      <w:bCs/>
      <w:sz w:val="28"/>
      <w:szCs w:val="28"/>
      <w:lang w:eastAsia="zh-CN"/>
    </w:rPr>
  </w:style>
  <w:style w:type="character" w:customStyle="1" w:styleId="Heading3Char">
    <w:name w:val="Heading 3 Char"/>
    <w:basedOn w:val="DefaultParagraphFont"/>
    <w:link w:val="Heading3"/>
    <w:rsid w:val="00CC103B"/>
    <w:rPr>
      <w:rFonts w:ascii="Times New Roman" w:eastAsia="Times New Roman" w:hAnsi="Times New Roman" w:cs="Times New Roman"/>
      <w:b/>
      <w:bCs/>
      <w:sz w:val="24"/>
      <w:szCs w:val="28"/>
      <w:lang w:eastAsia="zh-CN"/>
    </w:rPr>
  </w:style>
  <w:style w:type="character" w:styleId="CommentReference">
    <w:name w:val="annotation reference"/>
    <w:rsid w:val="00CC103B"/>
    <w:rPr>
      <w:sz w:val="16"/>
      <w:szCs w:val="16"/>
    </w:rPr>
  </w:style>
  <w:style w:type="paragraph" w:styleId="BalloonText">
    <w:name w:val="Balloon Text"/>
    <w:basedOn w:val="Normal"/>
    <w:link w:val="BalloonTextChar"/>
    <w:uiPriority w:val="99"/>
    <w:semiHidden/>
    <w:unhideWhenUsed/>
    <w:rsid w:val="00CC103B"/>
    <w:rPr>
      <w:rFonts w:ascii="Tahoma" w:hAnsi="Tahoma" w:cs="Tahoma"/>
      <w:sz w:val="16"/>
      <w:szCs w:val="16"/>
    </w:rPr>
  </w:style>
  <w:style w:type="character" w:customStyle="1" w:styleId="BalloonTextChar">
    <w:name w:val="Balloon Text Char"/>
    <w:basedOn w:val="DefaultParagraphFont"/>
    <w:link w:val="BalloonText"/>
    <w:uiPriority w:val="99"/>
    <w:semiHidden/>
    <w:rsid w:val="00CC103B"/>
    <w:rPr>
      <w:rFonts w:ascii="Tahoma" w:eastAsia="Times New Roman" w:hAnsi="Tahoma" w:cs="Tahoma"/>
      <w:sz w:val="16"/>
      <w:szCs w:val="16"/>
      <w:lang w:eastAsia="zh-CN"/>
    </w:rPr>
  </w:style>
  <w:style w:type="paragraph" w:styleId="TOC2">
    <w:name w:val="toc 2"/>
    <w:basedOn w:val="Normal"/>
    <w:next w:val="Normal"/>
    <w:uiPriority w:val="39"/>
    <w:rsid w:val="00CC103B"/>
    <w:pPr>
      <w:ind w:left="240"/>
    </w:pPr>
  </w:style>
  <w:style w:type="paragraph" w:styleId="TOC1">
    <w:name w:val="toc 1"/>
    <w:basedOn w:val="Normal"/>
    <w:next w:val="Normal"/>
    <w:uiPriority w:val="39"/>
    <w:rsid w:val="00CC103B"/>
  </w:style>
  <w:style w:type="paragraph" w:styleId="TOC3">
    <w:name w:val="toc 3"/>
    <w:basedOn w:val="Normal"/>
    <w:next w:val="Normal"/>
    <w:uiPriority w:val="39"/>
    <w:rsid w:val="00CC103B"/>
    <w:pPr>
      <w:ind w:left="480"/>
    </w:pPr>
  </w:style>
  <w:style w:type="character" w:customStyle="1" w:styleId="Heading1Char">
    <w:name w:val="Heading 1 Char"/>
    <w:basedOn w:val="DefaultParagraphFont"/>
    <w:link w:val="Heading1"/>
    <w:uiPriority w:val="9"/>
    <w:rsid w:val="00CC103B"/>
    <w:rPr>
      <w:rFonts w:asciiTheme="majorHAnsi" w:eastAsiaTheme="majorEastAsia" w:hAnsiTheme="majorHAnsi" w:cstheme="majorBidi"/>
      <w:b/>
      <w:bCs/>
      <w:color w:val="A8422A" w:themeColor="accent1" w:themeShade="BF"/>
      <w:sz w:val="28"/>
      <w:szCs w:val="28"/>
      <w:lang w:eastAsia="zh-CN"/>
    </w:rPr>
  </w:style>
  <w:style w:type="paragraph" w:styleId="TOCHeading">
    <w:name w:val="TOC Heading"/>
    <w:basedOn w:val="Heading1"/>
    <w:next w:val="Normal"/>
    <w:uiPriority w:val="39"/>
    <w:qFormat/>
    <w:rsid w:val="00CC103B"/>
    <w:pPr>
      <w:suppressAutoHyphens w:val="0"/>
      <w:spacing w:line="276" w:lineRule="auto"/>
    </w:pPr>
    <w:rPr>
      <w:rFonts w:ascii="Cambria" w:eastAsia="Times New Roman" w:hAnsi="Cambria" w:cs="Times New Roman"/>
      <w:color w:val="365F91"/>
    </w:rPr>
  </w:style>
  <w:style w:type="paragraph" w:styleId="Header">
    <w:name w:val="header"/>
    <w:basedOn w:val="Normal"/>
    <w:link w:val="HeaderChar"/>
    <w:uiPriority w:val="99"/>
    <w:semiHidden/>
    <w:unhideWhenUsed/>
    <w:rsid w:val="00615772"/>
    <w:pPr>
      <w:tabs>
        <w:tab w:val="center" w:pos="4680"/>
        <w:tab w:val="right" w:pos="9360"/>
      </w:tabs>
    </w:pPr>
  </w:style>
  <w:style w:type="character" w:customStyle="1" w:styleId="HeaderChar">
    <w:name w:val="Header Char"/>
    <w:basedOn w:val="DefaultParagraphFont"/>
    <w:link w:val="Header"/>
    <w:uiPriority w:val="99"/>
    <w:semiHidden/>
    <w:rsid w:val="00615772"/>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615772"/>
    <w:pPr>
      <w:tabs>
        <w:tab w:val="center" w:pos="4680"/>
        <w:tab w:val="right" w:pos="9360"/>
      </w:tabs>
    </w:pPr>
  </w:style>
  <w:style w:type="character" w:customStyle="1" w:styleId="FooterChar">
    <w:name w:val="Footer Char"/>
    <w:basedOn w:val="DefaultParagraphFont"/>
    <w:link w:val="Footer"/>
    <w:uiPriority w:val="99"/>
    <w:rsid w:val="00615772"/>
    <w:rPr>
      <w:rFonts w:ascii="Times New Roman" w:eastAsia="Times New Roman" w:hAnsi="Times New Roman" w:cs="Times New Roman"/>
      <w:sz w:val="24"/>
      <w:szCs w:val="24"/>
      <w:lang w:eastAsia="zh-CN"/>
    </w:rPr>
  </w:style>
  <w:style w:type="character" w:styleId="LineNumber">
    <w:name w:val="line number"/>
    <w:basedOn w:val="DefaultParagraphFont"/>
    <w:uiPriority w:val="99"/>
    <w:semiHidden/>
    <w:unhideWhenUsed/>
    <w:rsid w:val="00615772"/>
  </w:style>
  <w:style w:type="paragraph" w:styleId="ListParagraph">
    <w:name w:val="List Paragraph"/>
    <w:basedOn w:val="Normal"/>
    <w:uiPriority w:val="34"/>
    <w:qFormat/>
    <w:rsid w:val="00047E21"/>
    <w:pPr>
      <w:ind w:left="720"/>
      <w:contextualSpacing/>
    </w:pPr>
  </w:style>
  <w:style w:type="character" w:styleId="Hyperlink">
    <w:name w:val="Hyperlink"/>
    <w:basedOn w:val="DefaultParagraphFont"/>
    <w:uiPriority w:val="99"/>
    <w:unhideWhenUsed/>
    <w:rsid w:val="0021387B"/>
    <w:rPr>
      <w:color w:val="00A3D6" w:themeColor="hyperlink"/>
      <w:u w:val="single"/>
    </w:rPr>
  </w:style>
  <w:style w:type="paragraph" w:customStyle="1" w:styleId="Default">
    <w:name w:val="Default"/>
    <w:rsid w:val="00EC638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D3DD5"/>
    <w:pPr>
      <w:suppressAutoHyphens/>
      <w:spacing w:after="0"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B43FF"/>
    <w:pPr>
      <w:suppressAutoHyphens w:val="0"/>
      <w:spacing w:before="100" w:beforeAutospacing="1" w:after="100" w:afterAutospacing="1"/>
    </w:pPr>
    <w:rPr>
      <w:lang w:eastAsia="en-US"/>
    </w:rPr>
  </w:style>
  <w:style w:type="character" w:styleId="Emphasis">
    <w:name w:val="Emphasis"/>
    <w:basedOn w:val="DefaultParagraphFont"/>
    <w:uiPriority w:val="20"/>
    <w:qFormat/>
    <w:rsid w:val="003B43FF"/>
    <w:rPr>
      <w:i/>
      <w:iCs/>
    </w:rPr>
  </w:style>
  <w:style w:type="character" w:customStyle="1" w:styleId="Heading6Char">
    <w:name w:val="Heading 6 Char"/>
    <w:basedOn w:val="DefaultParagraphFont"/>
    <w:link w:val="Heading6"/>
    <w:uiPriority w:val="9"/>
    <w:semiHidden/>
    <w:rsid w:val="006A44EF"/>
    <w:rPr>
      <w:rFonts w:asciiTheme="majorHAnsi" w:eastAsiaTheme="majorEastAsia" w:hAnsiTheme="majorHAnsi" w:cstheme="majorBidi"/>
      <w:i/>
      <w:iCs/>
      <w:color w:val="6F2C1C" w:themeColor="accent1" w:themeShade="7F"/>
      <w:sz w:val="24"/>
      <w:szCs w:val="24"/>
      <w:lang w:eastAsia="zh-CN"/>
    </w:rPr>
  </w:style>
  <w:style w:type="paragraph" w:styleId="HTMLPreformatted">
    <w:name w:val="HTML Preformatted"/>
    <w:basedOn w:val="Normal"/>
    <w:link w:val="HTMLPreformattedChar"/>
    <w:uiPriority w:val="99"/>
    <w:unhideWhenUsed/>
    <w:rsid w:val="006A4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A44EF"/>
    <w:rPr>
      <w:rFonts w:ascii="Courier New" w:eastAsia="Times New Roman" w:hAnsi="Courier New" w:cs="Courier New"/>
      <w:sz w:val="20"/>
      <w:szCs w:val="20"/>
    </w:rPr>
  </w:style>
  <w:style w:type="table" w:styleId="TableGrid">
    <w:name w:val="Table Grid"/>
    <w:basedOn w:val="TableNormal"/>
    <w:uiPriority w:val="59"/>
    <w:rsid w:val="00F87B2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F87B2B"/>
    <w:pPr>
      <w:tabs>
        <w:tab w:val="decimal" w:pos="360"/>
      </w:tabs>
      <w:suppressAutoHyphens w:val="0"/>
      <w:spacing w:after="200" w:line="276" w:lineRule="auto"/>
    </w:pPr>
    <w:rPr>
      <w:rFonts w:asciiTheme="minorHAnsi" w:eastAsiaTheme="minorEastAsia" w:hAnsiTheme="minorHAnsi" w:cstheme="minorBidi"/>
      <w:sz w:val="22"/>
      <w:szCs w:val="22"/>
      <w:lang w:eastAsia="en-US"/>
    </w:rPr>
  </w:style>
  <w:style w:type="paragraph" w:styleId="FootnoteText">
    <w:name w:val="footnote text"/>
    <w:basedOn w:val="Normal"/>
    <w:link w:val="FootnoteTextChar"/>
    <w:uiPriority w:val="99"/>
    <w:unhideWhenUsed/>
    <w:rsid w:val="00F87B2B"/>
    <w:pPr>
      <w:suppressAutoHyphens w:val="0"/>
    </w:pPr>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rsid w:val="00F87B2B"/>
    <w:rPr>
      <w:rFonts w:eastAsiaTheme="minorEastAsia"/>
      <w:sz w:val="20"/>
      <w:szCs w:val="20"/>
    </w:rPr>
  </w:style>
  <w:style w:type="character" w:styleId="SubtleEmphasis">
    <w:name w:val="Subtle Emphasis"/>
    <w:basedOn w:val="DefaultParagraphFont"/>
    <w:uiPriority w:val="19"/>
    <w:qFormat/>
    <w:rsid w:val="00F87B2B"/>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F87B2B"/>
    <w:pPr>
      <w:spacing w:after="0" w:line="240" w:lineRule="auto"/>
    </w:pPr>
    <w:rPr>
      <w:rFonts w:eastAsiaTheme="minorEastAsia"/>
      <w:color w:val="A8422A" w:themeColor="accent1" w:themeShade="BF"/>
      <w:lang w:bidi="en-US"/>
    </w:rPr>
    <w:tblPr>
      <w:tblStyleRowBandSize w:val="1"/>
      <w:tblStyleColBandSize w:val="1"/>
      <w:tblInd w:w="0" w:type="dxa"/>
      <w:tblBorders>
        <w:top w:val="single" w:sz="8" w:space="0" w:color="D16349" w:themeColor="accent1"/>
        <w:bottom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6349" w:themeColor="accent1"/>
          <w:left w:val="nil"/>
          <w:bottom w:val="single" w:sz="8" w:space="0" w:color="D16349" w:themeColor="accent1"/>
          <w:right w:val="nil"/>
          <w:insideH w:val="nil"/>
          <w:insideV w:val="nil"/>
        </w:tcBorders>
      </w:tcPr>
    </w:tblStylePr>
    <w:tblStylePr w:type="lastRow">
      <w:pPr>
        <w:spacing w:before="0" w:after="0" w:line="240" w:lineRule="auto"/>
      </w:pPr>
      <w:rPr>
        <w:b/>
        <w:bCs/>
      </w:rPr>
      <w:tblPr/>
      <w:tcPr>
        <w:tcBorders>
          <w:top w:val="single" w:sz="8" w:space="0" w:color="D16349" w:themeColor="accent1"/>
          <w:left w:val="nil"/>
          <w:bottom w:val="single" w:sz="8" w:space="0" w:color="D1634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8D2" w:themeFill="accent1" w:themeFillTint="3F"/>
      </w:tcPr>
    </w:tblStylePr>
    <w:tblStylePr w:type="band1Horz">
      <w:tblPr/>
      <w:tcPr>
        <w:tcBorders>
          <w:left w:val="nil"/>
          <w:right w:val="nil"/>
          <w:insideH w:val="nil"/>
          <w:insideV w:val="nil"/>
        </w:tcBorders>
        <w:shd w:val="clear" w:color="auto" w:fill="F3D8D2" w:themeFill="accent1" w:themeFillTint="3F"/>
      </w:tcPr>
    </w:tblStylePr>
  </w:style>
  <w:style w:type="table" w:customStyle="1" w:styleId="LightList1">
    <w:name w:val="Light List1"/>
    <w:basedOn w:val="TableNormal"/>
    <w:uiPriority w:val="61"/>
    <w:rsid w:val="00F87B2B"/>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Grid-Accent5">
    <w:name w:val="Colorful Grid Accent 5"/>
    <w:basedOn w:val="TableNormal"/>
    <w:uiPriority w:val="73"/>
    <w:rsid w:val="0077566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FE7" w:themeFill="accent5" w:themeFillTint="33"/>
    </w:tcPr>
    <w:tblStylePr w:type="firstRow">
      <w:rPr>
        <w:b/>
        <w:bCs/>
      </w:rPr>
      <w:tblPr/>
      <w:tcPr>
        <w:shd w:val="clear" w:color="auto" w:fill="D2DFD0" w:themeFill="accent5" w:themeFillTint="66"/>
      </w:tcPr>
    </w:tblStylePr>
    <w:tblStylePr w:type="lastRow">
      <w:rPr>
        <w:b/>
        <w:bCs/>
        <w:color w:val="000000" w:themeColor="text1"/>
      </w:rPr>
      <w:tblPr/>
      <w:tcPr>
        <w:shd w:val="clear" w:color="auto" w:fill="D2DFD0" w:themeFill="accent5" w:themeFillTint="66"/>
      </w:tcPr>
    </w:tblStylePr>
    <w:tblStylePr w:type="firstCol">
      <w:rPr>
        <w:color w:val="FFFFFF" w:themeColor="background1"/>
      </w:rPr>
      <w:tblPr/>
      <w:tcPr>
        <w:shd w:val="clear" w:color="auto" w:fill="648C60" w:themeFill="accent5" w:themeFillShade="BF"/>
      </w:tcPr>
    </w:tblStylePr>
    <w:tblStylePr w:type="lastCol">
      <w:rPr>
        <w:color w:val="FFFFFF" w:themeColor="background1"/>
      </w:rPr>
      <w:tblPr/>
      <w:tcPr>
        <w:shd w:val="clear" w:color="auto" w:fill="648C60" w:themeFill="accent5" w:themeFillShade="BF"/>
      </w:tcPr>
    </w:tblStylePr>
    <w:tblStylePr w:type="band1Vert">
      <w:tblPr/>
      <w:tcPr>
        <w:shd w:val="clear" w:color="auto" w:fill="C7D7C5" w:themeFill="accent5" w:themeFillTint="7F"/>
      </w:tcPr>
    </w:tblStylePr>
    <w:tblStylePr w:type="band1Horz">
      <w:tblPr/>
      <w:tcPr>
        <w:shd w:val="clear" w:color="auto" w:fill="C7D7C5"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26948341">
      <w:bodyDiv w:val="1"/>
      <w:marLeft w:val="0"/>
      <w:marRight w:val="0"/>
      <w:marTop w:val="0"/>
      <w:marBottom w:val="0"/>
      <w:divBdr>
        <w:top w:val="none" w:sz="0" w:space="0" w:color="auto"/>
        <w:left w:val="none" w:sz="0" w:space="0" w:color="auto"/>
        <w:bottom w:val="none" w:sz="0" w:space="0" w:color="auto"/>
        <w:right w:val="none" w:sz="0" w:space="0" w:color="auto"/>
      </w:divBdr>
    </w:div>
    <w:div w:id="975137041">
      <w:bodyDiv w:val="1"/>
      <w:marLeft w:val="0"/>
      <w:marRight w:val="0"/>
      <w:marTop w:val="0"/>
      <w:marBottom w:val="0"/>
      <w:divBdr>
        <w:top w:val="none" w:sz="0" w:space="0" w:color="auto"/>
        <w:left w:val="none" w:sz="0" w:space="0" w:color="auto"/>
        <w:bottom w:val="none" w:sz="0" w:space="0" w:color="auto"/>
        <w:right w:val="none" w:sz="0" w:space="0" w:color="auto"/>
      </w:divBdr>
    </w:div>
    <w:div w:id="1195193811">
      <w:bodyDiv w:val="1"/>
      <w:marLeft w:val="0"/>
      <w:marRight w:val="0"/>
      <w:marTop w:val="0"/>
      <w:marBottom w:val="0"/>
      <w:divBdr>
        <w:top w:val="none" w:sz="0" w:space="0" w:color="auto"/>
        <w:left w:val="none" w:sz="0" w:space="0" w:color="auto"/>
        <w:bottom w:val="none" w:sz="0" w:space="0" w:color="auto"/>
        <w:right w:val="none" w:sz="0" w:space="0" w:color="auto"/>
      </w:divBdr>
    </w:div>
    <w:div w:id="1532180734">
      <w:bodyDiv w:val="1"/>
      <w:marLeft w:val="0"/>
      <w:marRight w:val="0"/>
      <w:marTop w:val="0"/>
      <w:marBottom w:val="0"/>
      <w:divBdr>
        <w:top w:val="none" w:sz="0" w:space="0" w:color="auto"/>
        <w:left w:val="none" w:sz="0" w:space="0" w:color="auto"/>
        <w:bottom w:val="none" w:sz="0" w:space="0" w:color="auto"/>
        <w:right w:val="none" w:sz="0" w:space="0" w:color="auto"/>
      </w:divBdr>
    </w:div>
    <w:div w:id="1886258418">
      <w:bodyDiv w:val="1"/>
      <w:marLeft w:val="0"/>
      <w:marRight w:val="0"/>
      <w:marTop w:val="0"/>
      <w:marBottom w:val="0"/>
      <w:divBdr>
        <w:top w:val="none" w:sz="0" w:space="0" w:color="auto"/>
        <w:left w:val="none" w:sz="0" w:space="0" w:color="auto"/>
        <w:bottom w:val="none" w:sz="0" w:space="0" w:color="auto"/>
        <w:right w:val="none" w:sz="0" w:space="0" w:color="auto"/>
      </w:divBdr>
    </w:div>
    <w:div w:id="1940487435">
      <w:bodyDiv w:val="1"/>
      <w:marLeft w:val="0"/>
      <w:marRight w:val="0"/>
      <w:marTop w:val="0"/>
      <w:marBottom w:val="0"/>
      <w:divBdr>
        <w:top w:val="none" w:sz="0" w:space="0" w:color="auto"/>
        <w:left w:val="none" w:sz="0" w:space="0" w:color="auto"/>
        <w:bottom w:val="none" w:sz="0" w:space="0" w:color="auto"/>
        <w:right w:val="none" w:sz="0" w:space="0" w:color="auto"/>
      </w:divBdr>
      <w:divsChild>
        <w:div w:id="1109591470">
          <w:marLeft w:val="0"/>
          <w:marRight w:val="0"/>
          <w:marTop w:val="0"/>
          <w:marBottom w:val="0"/>
          <w:divBdr>
            <w:top w:val="none" w:sz="0" w:space="0" w:color="auto"/>
            <w:left w:val="none" w:sz="0" w:space="0" w:color="auto"/>
            <w:bottom w:val="none" w:sz="0" w:space="0" w:color="auto"/>
            <w:right w:val="none" w:sz="0" w:space="0" w:color="auto"/>
          </w:divBdr>
          <w:divsChild>
            <w:div w:id="1763409814">
              <w:marLeft w:val="0"/>
              <w:marRight w:val="0"/>
              <w:marTop w:val="0"/>
              <w:marBottom w:val="0"/>
              <w:divBdr>
                <w:top w:val="none" w:sz="0" w:space="0" w:color="auto"/>
                <w:left w:val="none" w:sz="0" w:space="0" w:color="auto"/>
                <w:bottom w:val="none" w:sz="0" w:space="0" w:color="auto"/>
                <w:right w:val="none" w:sz="0" w:space="0" w:color="auto"/>
              </w:divBdr>
              <w:divsChild>
                <w:div w:id="175654503">
                  <w:marLeft w:val="1032"/>
                  <w:marRight w:val="1032"/>
                  <w:marTop w:val="1032"/>
                  <w:marBottom w:val="1032"/>
                  <w:divBdr>
                    <w:top w:val="none" w:sz="0" w:space="0" w:color="auto"/>
                    <w:left w:val="none" w:sz="0" w:space="0" w:color="auto"/>
                    <w:bottom w:val="none" w:sz="0" w:space="0" w:color="auto"/>
                    <w:right w:val="none" w:sz="0" w:space="0" w:color="auto"/>
                  </w:divBdr>
                  <w:divsChild>
                    <w:div w:id="520899019">
                      <w:marLeft w:val="0"/>
                      <w:marRight w:val="0"/>
                      <w:marTop w:val="0"/>
                      <w:marBottom w:val="0"/>
                      <w:divBdr>
                        <w:top w:val="none" w:sz="0" w:space="0" w:color="auto"/>
                        <w:left w:val="none" w:sz="0" w:space="0" w:color="auto"/>
                        <w:bottom w:val="none" w:sz="0" w:space="0" w:color="auto"/>
                        <w:right w:val="none" w:sz="0" w:space="0" w:color="auto"/>
                      </w:divBdr>
                    </w:div>
                    <w:div w:id="1722972402">
                      <w:marLeft w:val="0"/>
                      <w:marRight w:val="0"/>
                      <w:marTop w:val="0"/>
                      <w:marBottom w:val="0"/>
                      <w:divBdr>
                        <w:top w:val="none" w:sz="0" w:space="0" w:color="auto"/>
                        <w:left w:val="none" w:sz="0" w:space="0" w:color="auto"/>
                        <w:bottom w:val="none" w:sz="0" w:space="0" w:color="auto"/>
                        <w:right w:val="none" w:sz="0" w:space="0" w:color="auto"/>
                      </w:divBdr>
                      <w:divsChild>
                        <w:div w:id="1652636152">
                          <w:marLeft w:val="-86"/>
                          <w:marRight w:val="-86"/>
                          <w:marTop w:val="0"/>
                          <w:marBottom w:val="0"/>
                          <w:divBdr>
                            <w:top w:val="none" w:sz="0" w:space="0" w:color="auto"/>
                            <w:left w:val="none" w:sz="0" w:space="0" w:color="auto"/>
                            <w:bottom w:val="none" w:sz="0" w:space="0" w:color="auto"/>
                            <w:right w:val="none" w:sz="0" w:space="0" w:color="auto"/>
                          </w:divBdr>
                          <w:divsChild>
                            <w:div w:id="974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364017">
      <w:bodyDiv w:val="1"/>
      <w:marLeft w:val="0"/>
      <w:marRight w:val="0"/>
      <w:marTop w:val="0"/>
      <w:marBottom w:val="0"/>
      <w:divBdr>
        <w:top w:val="none" w:sz="0" w:space="0" w:color="auto"/>
        <w:left w:val="none" w:sz="0" w:space="0" w:color="auto"/>
        <w:bottom w:val="none" w:sz="0" w:space="0" w:color="auto"/>
        <w:right w:val="none" w:sz="0" w:space="0" w:color="auto"/>
      </w:divBdr>
      <w:divsChild>
        <w:div w:id="1263218668">
          <w:marLeft w:val="0"/>
          <w:marRight w:val="0"/>
          <w:marTop w:val="0"/>
          <w:marBottom w:val="0"/>
          <w:divBdr>
            <w:top w:val="none" w:sz="0" w:space="0" w:color="auto"/>
            <w:left w:val="none" w:sz="0" w:space="0" w:color="auto"/>
            <w:bottom w:val="none" w:sz="0" w:space="0" w:color="auto"/>
            <w:right w:val="none" w:sz="0" w:space="0" w:color="auto"/>
          </w:divBdr>
          <w:divsChild>
            <w:div w:id="448017460">
              <w:marLeft w:val="0"/>
              <w:marRight w:val="0"/>
              <w:marTop w:val="0"/>
              <w:marBottom w:val="0"/>
              <w:divBdr>
                <w:top w:val="none" w:sz="0" w:space="0" w:color="auto"/>
                <w:left w:val="none" w:sz="0" w:space="0" w:color="auto"/>
                <w:bottom w:val="none" w:sz="0" w:space="0" w:color="auto"/>
                <w:right w:val="none" w:sz="0" w:space="0" w:color="auto"/>
              </w:divBdr>
              <w:divsChild>
                <w:div w:id="2101679736">
                  <w:marLeft w:val="898"/>
                  <w:marRight w:val="898"/>
                  <w:marTop w:val="898"/>
                  <w:marBottom w:val="898"/>
                  <w:divBdr>
                    <w:top w:val="none" w:sz="0" w:space="0" w:color="auto"/>
                    <w:left w:val="none" w:sz="0" w:space="0" w:color="auto"/>
                    <w:bottom w:val="none" w:sz="0" w:space="0" w:color="auto"/>
                    <w:right w:val="none" w:sz="0" w:space="0" w:color="auto"/>
                  </w:divBdr>
                  <w:divsChild>
                    <w:div w:id="753206385">
                      <w:marLeft w:val="0"/>
                      <w:marRight w:val="0"/>
                      <w:marTop w:val="0"/>
                      <w:marBottom w:val="0"/>
                      <w:divBdr>
                        <w:top w:val="none" w:sz="0" w:space="0" w:color="auto"/>
                        <w:left w:val="none" w:sz="0" w:space="0" w:color="auto"/>
                        <w:bottom w:val="none" w:sz="0" w:space="0" w:color="auto"/>
                        <w:right w:val="none" w:sz="0" w:space="0" w:color="auto"/>
                      </w:divBdr>
                    </w:div>
                    <w:div w:id="96953611">
                      <w:marLeft w:val="0"/>
                      <w:marRight w:val="0"/>
                      <w:marTop w:val="0"/>
                      <w:marBottom w:val="0"/>
                      <w:divBdr>
                        <w:top w:val="none" w:sz="0" w:space="0" w:color="auto"/>
                        <w:left w:val="none" w:sz="0" w:space="0" w:color="auto"/>
                        <w:bottom w:val="none" w:sz="0" w:space="0" w:color="auto"/>
                        <w:right w:val="none" w:sz="0" w:space="0" w:color="auto"/>
                      </w:divBdr>
                      <w:divsChild>
                        <w:div w:id="1737629638">
                          <w:marLeft w:val="-75"/>
                          <w:marRight w:val="-75"/>
                          <w:marTop w:val="0"/>
                          <w:marBottom w:val="0"/>
                          <w:divBdr>
                            <w:top w:val="none" w:sz="0" w:space="0" w:color="auto"/>
                            <w:left w:val="none" w:sz="0" w:space="0" w:color="auto"/>
                            <w:bottom w:val="none" w:sz="0" w:space="0" w:color="auto"/>
                            <w:right w:val="none" w:sz="0" w:space="0" w:color="auto"/>
                          </w:divBdr>
                          <w:divsChild>
                            <w:div w:id="192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7C66"/>
    <w:rsid w:val="00887C66"/>
    <w:rsid w:val="00CE0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C8EBA657B4D3D955F0C1FFBCBA740">
    <w:name w:val="0E6C8EBA657B4D3D955F0C1FFBCBA740"/>
    <w:rsid w:val="00887C66"/>
  </w:style>
  <w:style w:type="paragraph" w:customStyle="1" w:styleId="D54918146BAE4715897233AA79E120E0">
    <w:name w:val="D54918146BAE4715897233AA79E120E0"/>
    <w:rsid w:val="00887C66"/>
  </w:style>
  <w:style w:type="paragraph" w:customStyle="1" w:styleId="6AC486F6AD64475A8A7527E6CBB03E47">
    <w:name w:val="6AC486F6AD64475A8A7527E6CBB03E47"/>
    <w:rsid w:val="00887C66"/>
  </w:style>
  <w:style w:type="paragraph" w:customStyle="1" w:styleId="93056E32329D4FDE9B9DE27A431462F9">
    <w:name w:val="93056E32329D4FDE9B9DE27A431462F9"/>
    <w:rsid w:val="00887C66"/>
  </w:style>
  <w:style w:type="paragraph" w:customStyle="1" w:styleId="6705BF2A21DE4362B196FAAB20F3EC70">
    <w:name w:val="6705BF2A21DE4362B196FAAB20F3EC70"/>
    <w:rsid w:val="00887C66"/>
  </w:style>
  <w:style w:type="paragraph" w:customStyle="1" w:styleId="364629FD8AB14E91A822551D7BD9B429">
    <w:name w:val="364629FD8AB14E91A822551D7BD9B429"/>
    <w:rsid w:val="00887C66"/>
  </w:style>
  <w:style w:type="paragraph" w:customStyle="1" w:styleId="9E8B8468C0FB44F2899C9293BFA3B02C">
    <w:name w:val="9E8B8468C0FB44F2899C9293BFA3B02C"/>
    <w:rsid w:val="00887C66"/>
  </w:style>
  <w:style w:type="paragraph" w:customStyle="1" w:styleId="B63143297CC14A58824B6B4E71232F3F">
    <w:name w:val="B63143297CC14A58824B6B4E71232F3F"/>
    <w:rsid w:val="00887C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B1BB3-D834-41BF-88D6-5589F871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24</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31</cp:revision>
  <cp:lastPrinted>2019-08-24T18:19:00Z</cp:lastPrinted>
  <dcterms:created xsi:type="dcterms:W3CDTF">2019-08-29T08:49:00Z</dcterms:created>
  <dcterms:modified xsi:type="dcterms:W3CDTF">2019-08-29T17:00:00Z</dcterms:modified>
</cp:coreProperties>
</file>